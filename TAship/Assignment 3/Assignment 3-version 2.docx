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EF88" w14:textId="77777777" w:rsidR="00AE69C8" w:rsidRPr="001B3A0B" w:rsidRDefault="00DF0649">
      <w:pPr>
        <w:jc w:val="center"/>
        <w:rPr>
          <w:rFonts w:asciiTheme="majorHAnsi" w:hAnsiTheme="majorHAnsi"/>
          <w:b/>
          <w:caps/>
          <w:sz w:val="28"/>
          <w:szCs w:val="28"/>
        </w:rPr>
      </w:pPr>
      <w:r w:rsidRPr="001B3A0B">
        <w:rPr>
          <w:rFonts w:asciiTheme="majorHAnsi" w:hAnsiTheme="majorHAnsi"/>
          <w:b/>
          <w:caps/>
          <w:sz w:val="28"/>
          <w:szCs w:val="28"/>
        </w:rPr>
        <w:t>CS 218</w:t>
      </w:r>
      <w:r w:rsidR="00DF7EC5" w:rsidRPr="001B3A0B">
        <w:rPr>
          <w:rFonts w:asciiTheme="majorHAnsi" w:hAnsiTheme="majorHAnsi"/>
          <w:b/>
          <w:caps/>
          <w:sz w:val="28"/>
          <w:szCs w:val="28"/>
        </w:rPr>
        <w:t xml:space="preserve"> Data Structures</w:t>
      </w:r>
    </w:p>
    <w:p w14:paraId="3A9B0687" w14:textId="7112BD6A" w:rsidR="00AE69C8" w:rsidRPr="001B3A0B" w:rsidRDefault="00AE69C8">
      <w:pPr>
        <w:jc w:val="center"/>
        <w:rPr>
          <w:rFonts w:asciiTheme="majorHAnsi" w:hAnsiTheme="majorHAnsi"/>
          <w:b/>
          <w:sz w:val="28"/>
          <w:szCs w:val="28"/>
        </w:rPr>
      </w:pPr>
      <w:r w:rsidRPr="001B3A0B">
        <w:rPr>
          <w:rFonts w:asciiTheme="majorHAnsi" w:hAnsiTheme="majorHAnsi"/>
          <w:b/>
          <w:caps/>
          <w:sz w:val="28"/>
          <w:szCs w:val="28"/>
        </w:rPr>
        <w:t xml:space="preserve">ASSIGNMENT </w:t>
      </w:r>
      <w:r w:rsidR="006C4EC0">
        <w:rPr>
          <w:rFonts w:asciiTheme="majorHAnsi" w:hAnsiTheme="majorHAnsi"/>
          <w:b/>
          <w:caps/>
          <w:sz w:val="28"/>
          <w:szCs w:val="28"/>
        </w:rPr>
        <w:t>3</w:t>
      </w:r>
    </w:p>
    <w:p w14:paraId="685645E1" w14:textId="77777777" w:rsidR="00AE69C8" w:rsidRPr="001B3A0B" w:rsidRDefault="00DF0649">
      <w:pPr>
        <w:jc w:val="center"/>
        <w:rPr>
          <w:rFonts w:asciiTheme="majorHAnsi" w:hAnsiTheme="majorHAnsi"/>
          <w:b/>
          <w:sz w:val="28"/>
          <w:szCs w:val="28"/>
        </w:rPr>
      </w:pPr>
      <w:r w:rsidRPr="001B3A0B">
        <w:rPr>
          <w:rFonts w:asciiTheme="majorHAnsi" w:hAnsiTheme="majorHAnsi"/>
          <w:b/>
          <w:sz w:val="28"/>
          <w:szCs w:val="28"/>
        </w:rPr>
        <w:t xml:space="preserve">SECTION A, </w:t>
      </w:r>
      <w:r w:rsidR="00AE69C8" w:rsidRPr="001B3A0B">
        <w:rPr>
          <w:rFonts w:asciiTheme="majorHAnsi" w:hAnsiTheme="majorHAnsi"/>
          <w:b/>
          <w:sz w:val="28"/>
          <w:szCs w:val="28"/>
        </w:rPr>
        <w:t>B</w:t>
      </w:r>
      <w:r w:rsidRPr="001B3A0B">
        <w:rPr>
          <w:rFonts w:asciiTheme="majorHAnsi" w:hAnsiTheme="majorHAnsi"/>
          <w:b/>
          <w:sz w:val="28"/>
          <w:szCs w:val="28"/>
        </w:rPr>
        <w:t>, C and D</w:t>
      </w:r>
    </w:p>
    <w:p w14:paraId="50C3A49A" w14:textId="77777777" w:rsidR="00AE69C8" w:rsidRPr="001B3A0B" w:rsidRDefault="00DF0649">
      <w:pPr>
        <w:jc w:val="center"/>
        <w:rPr>
          <w:rFonts w:asciiTheme="majorHAnsi" w:hAnsiTheme="majorHAnsi"/>
          <w:b/>
          <w:sz w:val="28"/>
          <w:szCs w:val="28"/>
        </w:rPr>
      </w:pPr>
      <w:r w:rsidRPr="001B3A0B">
        <w:rPr>
          <w:rFonts w:asciiTheme="majorHAnsi" w:hAnsiTheme="majorHAnsi"/>
          <w:b/>
          <w:sz w:val="28"/>
          <w:szCs w:val="28"/>
        </w:rPr>
        <w:t>Fall 2019</w:t>
      </w:r>
    </w:p>
    <w:p w14:paraId="7C8E75F1" w14:textId="77777777" w:rsidR="00AE69C8" w:rsidRPr="009809D6" w:rsidRDefault="00AE69C8">
      <w:pPr>
        <w:jc w:val="center"/>
        <w:rPr>
          <w:b/>
        </w:rPr>
      </w:pPr>
    </w:p>
    <w:p w14:paraId="004FA221" w14:textId="6B0D2AD5" w:rsidR="00AE69C8" w:rsidRPr="009809D6" w:rsidRDefault="00AE69C8" w:rsidP="00EA088F">
      <w:pPr>
        <w:jc w:val="both"/>
      </w:pPr>
      <w:r w:rsidRPr="009809D6">
        <w:rPr>
          <w:b/>
        </w:rPr>
        <w:t>DUE</w:t>
      </w:r>
      <w:r w:rsidRPr="009809D6">
        <w:t xml:space="preserve">: </w:t>
      </w:r>
      <w:r w:rsidR="00681BE8">
        <w:t>24</w:t>
      </w:r>
      <w:r w:rsidR="00681BE8" w:rsidRPr="00681BE8">
        <w:rPr>
          <w:vertAlign w:val="superscript"/>
        </w:rPr>
        <w:t>th</w:t>
      </w:r>
      <w:r w:rsidR="00307DF6">
        <w:t xml:space="preserve"> October 2019</w:t>
      </w:r>
    </w:p>
    <w:p w14:paraId="0A0B7DF8" w14:textId="77777777" w:rsidR="00AE69C8" w:rsidRPr="009809D6" w:rsidRDefault="00AE69C8" w:rsidP="00EA088F">
      <w:pPr>
        <w:jc w:val="both"/>
      </w:pPr>
    </w:p>
    <w:p w14:paraId="75EC4C7D" w14:textId="77777777" w:rsidR="00AE69C8" w:rsidRPr="009809D6" w:rsidRDefault="00AE69C8" w:rsidP="00EA088F">
      <w:pPr>
        <w:jc w:val="both"/>
      </w:pPr>
      <w:r w:rsidRPr="009809D6">
        <w:rPr>
          <w:b/>
        </w:rPr>
        <w:t xml:space="preserve">NOTE: </w:t>
      </w:r>
      <w:r w:rsidRPr="009809D6">
        <w:t>Late submissions will not be accepted</w:t>
      </w:r>
    </w:p>
    <w:p w14:paraId="053F44E0" w14:textId="77777777" w:rsidR="00AE69C8" w:rsidRPr="009809D6" w:rsidRDefault="00AE69C8" w:rsidP="00EA088F">
      <w:pPr>
        <w:jc w:val="both"/>
      </w:pPr>
    </w:p>
    <w:p w14:paraId="6741F819" w14:textId="32E64C18" w:rsidR="00AE69C8" w:rsidRPr="009809D6" w:rsidRDefault="00AE69C8" w:rsidP="00EA088F">
      <w:pPr>
        <w:jc w:val="both"/>
      </w:pPr>
      <w:r w:rsidRPr="009809D6">
        <w:rPr>
          <w:b/>
        </w:rPr>
        <w:t xml:space="preserve">TO SUBMIT: </w:t>
      </w:r>
      <w:r w:rsidRPr="009809D6">
        <w:t xml:space="preserve">Documented and well written </w:t>
      </w:r>
      <w:r w:rsidR="000C488E">
        <w:t xml:space="preserve">structured </w:t>
      </w:r>
      <w:r w:rsidRPr="009809D6">
        <w:t xml:space="preserve">code in C++ on </w:t>
      </w:r>
      <w:r w:rsidR="00DF0649">
        <w:t>classroom</w:t>
      </w:r>
      <w:r w:rsidRPr="009809D6">
        <w:t xml:space="preserve">.  Undocumented code will be assigned a zero. </w:t>
      </w:r>
      <w:r w:rsidR="00CB0A2E">
        <w:t>The name of your file should be your NUCES roll number.</w:t>
      </w:r>
      <w:r w:rsidR="00681BE8">
        <w:t xml:space="preserve"> If you have more than one files then zip them into a single file and then submit.</w:t>
      </w:r>
    </w:p>
    <w:p w14:paraId="68D7D629" w14:textId="77777777" w:rsidR="00DF7EC5" w:rsidRPr="009809D6" w:rsidRDefault="00DF7EC5" w:rsidP="00EA088F">
      <w:pPr>
        <w:jc w:val="both"/>
      </w:pPr>
    </w:p>
    <w:p w14:paraId="179445D5" w14:textId="60752663" w:rsidR="009809D6" w:rsidRPr="009809D6" w:rsidRDefault="00DF0649" w:rsidP="00EA088F">
      <w:pPr>
        <w:jc w:val="both"/>
        <w:rPr>
          <w:b/>
        </w:rPr>
      </w:pPr>
      <w:r>
        <w:rPr>
          <w:b/>
        </w:rPr>
        <w:t>PROBLEM</w:t>
      </w:r>
      <w:r w:rsidR="00CB0A2E">
        <w:rPr>
          <w:b/>
        </w:rPr>
        <w:t xml:space="preserve"> </w:t>
      </w:r>
      <w:r w:rsidR="00072481">
        <w:rPr>
          <w:b/>
        </w:rPr>
        <w:t xml:space="preserve">BACKGROUND </w:t>
      </w:r>
      <w:r w:rsidR="006C4EC0">
        <w:rPr>
          <w:b/>
        </w:rPr>
        <w:t>–</w:t>
      </w:r>
      <w:r w:rsidR="00CB0A2E">
        <w:rPr>
          <w:b/>
        </w:rPr>
        <w:t xml:space="preserve"> SO</w:t>
      </w:r>
      <w:r w:rsidR="006C4EC0">
        <w:rPr>
          <w:b/>
        </w:rPr>
        <w:t>RTED STACKLESS BST</w:t>
      </w:r>
    </w:p>
    <w:p w14:paraId="29C5C8CE" w14:textId="3692FB2D" w:rsidR="006C4EC0" w:rsidRDefault="006C4EC0" w:rsidP="00EA088F">
      <w:pPr>
        <w:jc w:val="both"/>
        <w:rPr>
          <w:bCs/>
        </w:rPr>
      </w:pPr>
      <w:r>
        <w:rPr>
          <w:bCs/>
        </w:rPr>
        <w:t>Binary Search Trees are mainly used to store ordered data but to access the data in sorted order one</w:t>
      </w:r>
      <w:r w:rsidR="00563AC9">
        <w:rPr>
          <w:bCs/>
        </w:rPr>
        <w:t xml:space="preserve"> would need </w:t>
      </w:r>
      <w:r>
        <w:rPr>
          <w:bCs/>
        </w:rPr>
        <w:t xml:space="preserve">stack. In order to access the data in sorted order without stack we use an additional data member </w:t>
      </w:r>
      <w:proofErr w:type="spellStart"/>
      <w:r w:rsidR="00417271">
        <w:rPr>
          <w:b/>
          <w:bCs/>
        </w:rPr>
        <w:t>nextInOrder</w:t>
      </w:r>
      <w:proofErr w:type="spellEnd"/>
      <w:r>
        <w:rPr>
          <w:bCs/>
        </w:rPr>
        <w:t xml:space="preserve"> in the node (a pointer to node for the successor or predecessor). We may want to access the data in ascending order or in descending order. So the </w:t>
      </w:r>
      <w:proofErr w:type="spellStart"/>
      <w:r w:rsidR="00417271">
        <w:rPr>
          <w:b/>
          <w:bCs/>
        </w:rPr>
        <w:t>nextInOrder</w:t>
      </w:r>
      <w:proofErr w:type="spellEnd"/>
      <w:r>
        <w:rPr>
          <w:bCs/>
        </w:rPr>
        <w:t xml:space="preserve"> will either point to the successor node or predecessor node. A Boolean variable </w:t>
      </w:r>
      <w:proofErr w:type="spellStart"/>
      <w:r w:rsidRPr="006C4EC0">
        <w:rPr>
          <w:b/>
          <w:bCs/>
        </w:rPr>
        <w:t>IsSuccessor</w:t>
      </w:r>
      <w:proofErr w:type="spellEnd"/>
      <w:r>
        <w:rPr>
          <w:bCs/>
        </w:rPr>
        <w:t xml:space="preserve"> will be added in the class BST. If </w:t>
      </w:r>
      <w:proofErr w:type="spellStart"/>
      <w:r w:rsidRPr="00B03856">
        <w:rPr>
          <w:b/>
          <w:bCs/>
        </w:rPr>
        <w:t>IsSuccessor</w:t>
      </w:r>
      <w:proofErr w:type="spellEnd"/>
      <w:r>
        <w:rPr>
          <w:bCs/>
        </w:rPr>
        <w:t xml:space="preserve"> is true then all the </w:t>
      </w:r>
      <w:proofErr w:type="spellStart"/>
      <w:r w:rsidR="00417271">
        <w:rPr>
          <w:b/>
          <w:bCs/>
        </w:rPr>
        <w:t>nextInOrder</w:t>
      </w:r>
      <w:proofErr w:type="spellEnd"/>
      <w:r>
        <w:rPr>
          <w:bCs/>
        </w:rPr>
        <w:t xml:space="preserve"> pointers will be pointing towards their successor nodes </w:t>
      </w:r>
      <w:r w:rsidR="00B03856">
        <w:rPr>
          <w:bCs/>
        </w:rPr>
        <w:t>and max</w:t>
      </w:r>
      <w:r w:rsidR="008353CD">
        <w:rPr>
          <w:bCs/>
        </w:rPr>
        <w:t>imum</w:t>
      </w:r>
      <w:r w:rsidR="00B03856">
        <w:rPr>
          <w:bCs/>
        </w:rPr>
        <w:t xml:space="preserve"> data node’s pointer will be </w:t>
      </w:r>
      <w:proofErr w:type="spellStart"/>
      <w:r w:rsidR="00B03856">
        <w:rPr>
          <w:bCs/>
        </w:rPr>
        <w:t>nullptr</w:t>
      </w:r>
      <w:proofErr w:type="spellEnd"/>
      <w:r w:rsidR="00B03856">
        <w:rPr>
          <w:bCs/>
        </w:rPr>
        <w:t>. O</w:t>
      </w:r>
      <w:r>
        <w:rPr>
          <w:bCs/>
        </w:rPr>
        <w:t xml:space="preserve">therwise </w:t>
      </w:r>
      <w:r w:rsidR="00B03856">
        <w:rPr>
          <w:bCs/>
        </w:rPr>
        <w:t xml:space="preserve">these pointers will point </w:t>
      </w:r>
      <w:r>
        <w:rPr>
          <w:bCs/>
        </w:rPr>
        <w:t>to their predecessor nodes</w:t>
      </w:r>
      <w:r w:rsidR="00270B97">
        <w:rPr>
          <w:bCs/>
        </w:rPr>
        <w:t xml:space="preserve"> and minimum data node’s pointer will be </w:t>
      </w:r>
      <w:proofErr w:type="spellStart"/>
      <w:r w:rsidR="00270B97">
        <w:rPr>
          <w:bCs/>
        </w:rPr>
        <w:t>nullptr</w:t>
      </w:r>
      <w:proofErr w:type="spellEnd"/>
      <w:r>
        <w:rPr>
          <w:bCs/>
        </w:rPr>
        <w:t>.</w:t>
      </w:r>
    </w:p>
    <w:p w14:paraId="7C064FA9" w14:textId="77777777" w:rsidR="006C4EC0" w:rsidRDefault="006C4EC0" w:rsidP="00EA088F">
      <w:pPr>
        <w:jc w:val="both"/>
        <w:rPr>
          <w:bCs/>
        </w:rPr>
      </w:pPr>
    </w:p>
    <w:p w14:paraId="04F1B4F5" w14:textId="1BCADB98" w:rsidR="001B3A0B" w:rsidRPr="00FC711D" w:rsidRDefault="006C4EC0" w:rsidP="00EA088F">
      <w:pPr>
        <w:jc w:val="both"/>
        <w:rPr>
          <w:bCs/>
        </w:rPr>
      </w:pPr>
      <w:r>
        <w:rPr>
          <w:bCs/>
        </w:rPr>
        <w:t xml:space="preserve">   </w:t>
      </w:r>
      <w:r w:rsidR="00B03856">
        <w:rPr>
          <w:bCs/>
          <w:noProof/>
          <w:lang w:eastAsia="en-US"/>
        </w:rPr>
        <mc:AlternateContent>
          <mc:Choice Requires="wpc">
            <w:drawing>
              <wp:inline distT="0" distB="0" distL="0" distR="0" wp14:anchorId="4565793B" wp14:editId="4FA51C4C">
                <wp:extent cx="6562725" cy="33528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Text Box 3"/>
                        <wps:cNvSpPr txBox="1"/>
                        <wps:spPr>
                          <a:xfrm>
                            <a:off x="4028100" y="2075474"/>
                            <a:ext cx="410550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C8D00" w14:textId="04CAB732" w:rsidR="00B03856" w:rsidRPr="00B03856" w:rsidRDefault="00B03856" w:rsidP="00B03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B03856">
                                <w:rPr>
                                  <w:rFonts w:eastAsia="Times New Roman"/>
                                  <w:sz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" name="Group 4"/>
                        <wpg:cNvGrpSpPr/>
                        <wpg:grpSpPr>
                          <a:xfrm>
                            <a:off x="2552700" y="323850"/>
                            <a:ext cx="352425" cy="390525"/>
                            <a:chOff x="2552700" y="457200"/>
                            <a:chExt cx="352425" cy="3905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2552700" y="45720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609850" y="5429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DED4D" w14:textId="5599C4E5" w:rsidR="00B03856" w:rsidRDefault="00B03856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4523400" y="2799375"/>
                            <a:ext cx="429600" cy="401025"/>
                            <a:chOff x="-19050" y="0"/>
                            <a:chExt cx="429600" cy="401025"/>
                          </a:xfrm>
                        </wpg:grpSpPr>
                        <wps:wsp>
                          <wps:cNvPr id="32" name="Text Box 3"/>
                          <wps:cNvSpPr txBox="1"/>
                          <wps:spPr>
                            <a:xfrm>
                              <a:off x="-19050" y="47625"/>
                              <a:ext cx="429600" cy="35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85DB4" w14:textId="706B32C1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3732825" y="2789850"/>
                            <a:ext cx="524850" cy="505800"/>
                            <a:chOff x="0" y="0"/>
                            <a:chExt cx="524850" cy="505800"/>
                          </a:xfrm>
                        </wpg:grpSpPr>
                        <wps:wsp>
                          <wps:cNvPr id="35" name="Text Box 3"/>
                          <wps:cNvSpPr txBox="1"/>
                          <wps:spPr>
                            <a:xfrm>
                              <a:off x="0" y="57150"/>
                              <a:ext cx="524850" cy="448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656D8" w14:textId="25D4422A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Oval 37"/>
                        <wps:cNvSpPr/>
                        <wps:spPr>
                          <a:xfrm>
                            <a:off x="4037625" y="2008800"/>
                            <a:ext cx="352425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" name="Group 39"/>
                        <wpg:cNvGrpSpPr/>
                        <wpg:grpSpPr>
                          <a:xfrm>
                            <a:off x="3008925" y="20278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AD22D" w14:textId="7532B6DB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Group 42"/>
                        <wpg:cNvGrpSpPr/>
                        <wpg:grpSpPr>
                          <a:xfrm>
                            <a:off x="2104050" y="2018325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77A42" w14:textId="6417C5D2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Group 45"/>
                        <wpg:cNvGrpSpPr/>
                        <wpg:grpSpPr>
                          <a:xfrm>
                            <a:off x="1218225" y="1952625"/>
                            <a:ext cx="401025" cy="456225"/>
                            <a:chOff x="0" y="0"/>
                            <a:chExt cx="352425" cy="390525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CDDAB" w14:textId="39BAE0B8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3466125" y="109440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C5CF3" w14:textId="31156540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1" name="Group 51"/>
                        <wpg:cNvGrpSpPr/>
                        <wpg:grpSpPr>
                          <a:xfrm>
                            <a:off x="1742100" y="10753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EBFFB" w14:textId="49A67BC3" w:rsidR="00B03856" w:rsidRDefault="00B03856" w:rsidP="00B038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" name="Straight Arrow Connector 9"/>
                        <wps:cNvCnPr>
                          <a:stCxn id="2" idx="4"/>
                        </wps:cNvCnPr>
                        <wps:spPr>
                          <a:xfrm flipH="1">
                            <a:off x="1952625" y="714375"/>
                            <a:ext cx="776288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endCxn id="49" idx="0"/>
                        </wps:cNvCnPr>
                        <wps:spPr>
                          <a:xfrm>
                            <a:off x="2728913" y="733425"/>
                            <a:ext cx="913425" cy="36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2" idx="4"/>
                        </wps:cNvCnPr>
                        <wps:spPr>
                          <a:xfrm flipH="1">
                            <a:off x="1438275" y="1465875"/>
                            <a:ext cx="480038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43" idx="0"/>
                        </wps:cNvCnPr>
                        <wps:spPr>
                          <a:xfrm>
                            <a:off x="1971675" y="1484925"/>
                            <a:ext cx="308588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endCxn id="40" idx="0"/>
                        </wps:cNvCnPr>
                        <wps:spPr>
                          <a:xfrm flipH="1">
                            <a:off x="3185138" y="1504950"/>
                            <a:ext cx="457200" cy="52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9" idx="4"/>
                          <a:endCxn id="37" idx="0"/>
                        </wps:cNvCnPr>
                        <wps:spPr>
                          <a:xfrm>
                            <a:off x="3642338" y="1484925"/>
                            <a:ext cx="57150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37" idx="4"/>
                          <a:endCxn id="34" idx="0"/>
                        </wps:cNvCnPr>
                        <wps:spPr>
                          <a:xfrm flipH="1">
                            <a:off x="3909038" y="2399325"/>
                            <a:ext cx="30480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37" idx="4"/>
                        </wps:cNvCnPr>
                        <wps:spPr>
                          <a:xfrm>
                            <a:off x="4213838" y="2399325"/>
                            <a:ext cx="505799" cy="410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>
                          <a:stCxn id="46" idx="1"/>
                          <a:endCxn id="52" idx="2"/>
                        </wps:cNvCnPr>
                        <wps:spPr>
                          <a:xfrm rot="5400000" flipH="1" flipV="1">
                            <a:off x="1135115" y="1412453"/>
                            <a:ext cx="748825" cy="46514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>
                          <a:endCxn id="43" idx="6"/>
                        </wps:cNvCnPr>
                        <wps:spPr>
                          <a:xfrm rot="16200000" flipH="1">
                            <a:off x="1814025" y="1571136"/>
                            <a:ext cx="942975" cy="341925"/>
                          </a:xfrm>
                          <a:prstGeom prst="bentConnector4">
                            <a:avLst>
                              <a:gd name="adj1" fmla="val 2272"/>
                              <a:gd name="adj2" fmla="val 141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62"/>
                        <wps:cNvCnPr>
                          <a:stCxn id="43" idx="4"/>
                        </wps:cNvCnPr>
                        <wps:spPr>
                          <a:xfrm rot="5400000" flipH="1" flipV="1">
                            <a:off x="1666875" y="1346813"/>
                            <a:ext cx="1675425" cy="448650"/>
                          </a:xfrm>
                          <a:prstGeom prst="bentConnector3">
                            <a:avLst>
                              <a:gd name="adj1" fmla="val -136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>
                          <a:stCxn id="2" idx="6"/>
                          <a:endCxn id="40" idx="1"/>
                        </wps:cNvCnPr>
                        <wps:spPr>
                          <a:xfrm>
                            <a:off x="2905125" y="519113"/>
                            <a:ext cx="155411" cy="15659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>
                          <a:endCxn id="49" idx="4"/>
                        </wps:cNvCnPr>
                        <wps:spPr>
                          <a:xfrm rot="5400000" flipH="1" flipV="1">
                            <a:off x="3130369" y="1745456"/>
                            <a:ext cx="772500" cy="251438"/>
                          </a:xfrm>
                          <a:prstGeom prst="bentConnector3">
                            <a:avLst>
                              <a:gd name="adj1" fmla="val -1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49" idx="6"/>
                          <a:endCxn id="34" idx="1"/>
                        </wps:cNvCnPr>
                        <wps:spPr>
                          <a:xfrm flipH="1">
                            <a:off x="3784436" y="1289663"/>
                            <a:ext cx="34114" cy="1557378"/>
                          </a:xfrm>
                          <a:prstGeom prst="bentConnector4">
                            <a:avLst>
                              <a:gd name="adj1" fmla="val -446737"/>
                              <a:gd name="adj2" fmla="val 544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>
                          <a:stCxn id="38" idx="3"/>
                          <a:endCxn id="31" idx="6"/>
                        </wps:cNvCnPr>
                        <wps:spPr>
                          <a:xfrm>
                            <a:off x="4438650" y="2266462"/>
                            <a:ext cx="456225" cy="728176"/>
                          </a:xfrm>
                          <a:prstGeom prst="bentConnector3">
                            <a:avLst>
                              <a:gd name="adj1" fmla="val 150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68"/>
                        <wps:cNvCnPr>
                          <a:stCxn id="34" idx="6"/>
                          <a:endCxn id="37" idx="4"/>
                        </wps:cNvCnPr>
                        <wps:spPr>
                          <a:xfrm flipV="1">
                            <a:off x="4085250" y="2399325"/>
                            <a:ext cx="128588" cy="5857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5793B" id="Canvas 1" o:spid="_x0000_s1026" editas="canvas" style="width:516.75pt;height:264pt;mso-position-horizontal-relative:char;mso-position-vertical-relative:line" coordsize="6562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627;height:3352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0281;top:20754;width:4105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14:paraId="453C8D00" w14:textId="04CAB732" w:rsidR="00B03856" w:rsidRPr="00B03856" w:rsidRDefault="00B03856" w:rsidP="00B03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B03856">
                          <w:rPr>
                            <w:rFonts w:eastAsia="Times New Roman"/>
                            <w:sz w:val="22"/>
                          </w:rPr>
                          <w:t>12</w:t>
                        </w:r>
                      </w:p>
                    </w:txbxContent>
                  </v:textbox>
                </v:shape>
                <v:group id="Group 4" o:spid="_x0000_s1029" style="position:absolute;left:25527;top:3238;width:3524;height:3905" coordorigin="25527,4572" coordsize="3524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2" o:spid="_x0000_s1030" style="position:absolute;left:25527;top:4572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/>
                  <v:shape id="Text Box 3" o:spid="_x0000_s1031" type="#_x0000_t202" style="position:absolute;left:26098;top:5429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14:paraId="6C5DED4D" w14:textId="5599C4E5" w:rsidR="00B03856" w:rsidRDefault="00B03856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27" o:spid="_x0000_s1032" style="position:absolute;left:45234;top:27993;width:4296;height:4011" coordorigin="-19050" coordsize="429600,401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3" o:spid="_x0000_s1033" type="#_x0000_t202" style="position:absolute;left:-19050;top:47625;width:429600;height:35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14:paraId="03B85DB4" w14:textId="706B32C1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14</w:t>
                          </w:r>
                        </w:p>
                      </w:txbxContent>
                    </v:textbox>
                  </v:shape>
                  <v:oval id="Oval 31" o:spid="_x0000_s1034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fH8QA&#10;AADbAAAADwAAAGRycy9kb3ducmV2LnhtbESPQWvCQBSE7wX/w/IKvUjd2IA2qZsghVL1Imr0/Mg+&#10;k2D2bchuNf33XUHocZiZb5hFPphWXKl3jWUF00kEgri0uuFKQXH4en0H4TyyxtYyKfglB3k2elpg&#10;qu2Nd3Td+0oECLsUFdTed6mUrqzJoJvYjjh4Z9sb9EH2ldQ93gLctPItimbSYMNhocaOPmsqL/sf&#10;oyBZHYuNPM+Hcfx9SdYnihuzjZV6eR6WHyA8Df4//GivtIJ4Cv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nx/EAAAA2wAAAA8AAAAAAAAAAAAAAAAAmAIAAGRycy9k&#10;b3ducmV2LnhtbFBLBQYAAAAABAAEAPUAAACJAwAAAAA=&#10;" filled="f" strokecolor="black [3213]" strokeweight="2pt"/>
                </v:group>
                <v:group id="Group 33" o:spid="_x0000_s1035" style="position:absolute;left:37328;top:27898;width:5248;height:5058" coordsize="5248,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3" o:spid="_x0000_s1036" type="#_x0000_t202" style="position:absolute;top:571;width:5248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14:paraId="78C656D8" w14:textId="25D4422A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11</w:t>
                          </w:r>
                        </w:p>
                      </w:txbxContent>
                    </v:textbox>
                  </v:shape>
                  <v:oval id="Oval 34" o:spid="_x0000_s1037" style="position:absolute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8h8UA&#10;AADb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uIF3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jyHxQAAANsAAAAPAAAAAAAAAAAAAAAAAJgCAABkcnMv&#10;ZG93bnJldi54bWxQSwUGAAAAAAQABAD1AAAAigMAAAAA&#10;" filled="f" strokecolor="black [3213]" strokeweight="2pt"/>
                </v:group>
                <v:oval id="Oval 37" o:spid="_x0000_s1038" style="position:absolute;left:40376;top:20088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i8MMA&#10;AADbAAAADwAAAGRycy9kb3ducmV2LnhtbESPQYvCMBSE74L/ITzBi2iqBbt2jSKC6HoRXd3zo3m2&#10;xealNFG7/36zIHgcZuYbZr5sTSUe1LjSsoLxKAJBnFldcq7g/L0ZfoBwHlljZZkU/JKD5aLbmWOq&#10;7ZOP9Dj5XAQIuxQVFN7XqZQuK8igG9maOHhX2xj0QTa51A0+A9xUchJFU2mw5LBQYE3rgrLb6W4U&#10;zHaX815ek3YQb2+zrx+KS3OIler32tUnCE+tf4df7Z1WECfw/y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yi8MMAAADbAAAADwAAAAAAAAAAAAAAAACYAgAAZHJzL2Rv&#10;d25yZXYueG1sUEsFBgAAAAAEAAQA9QAAAIgDAAAAAA==&#10;" filled="f" strokecolor="black [3213]" strokeweight="2pt"/>
                <v:group id="Group 39" o:spid="_x0000_s1039" style="position:absolute;left:30089;top:20278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40" o:spid="_x0000_s1040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J+cAA&#10;AADbAAAADwAAAGRycy9kb3ducmV2LnhtbERPy4rCMBTdD/gP4QqzEU21g49qFBFEx434XF+aa1ts&#10;bkqT0fr3ZiHM8nDes0VjSvGg2hWWFfR7EQji1OqCMwXn07o7BuE8ssbSMil4kYPFvPU1w0TbJx/o&#10;cfSZCCHsElSQe18lUro0J4OuZyviwN1sbdAHWGdS1/gM4aaUgygaSoMFh4YcK1rllN6Pf0bBZHs5&#10;7+Rt1HTizX3ye6W4MPtYqe92s5yC8NT4f/HHvdUKfsL68CX8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NJ+cAAAADbAAAADwAAAAAAAAAAAAAAAACYAgAAZHJzL2Rvd25y&#10;ZXYueG1sUEsFBgAAAAAEAAQA9QAAAIUDAAAAAA==&#10;" filled="f" strokecolor="black [3213]" strokeweight="2pt"/>
                  <v:shape id="Text Box 3" o:spid="_x0000_s1041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<v:textbox>
                      <w:txbxContent>
                        <w:p w14:paraId="41CAD22D" w14:textId="7532B6DB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42" o:spid="_x0000_s1042" style="position:absolute;left:21040;top:2018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43" o:spid="_x0000_s1043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XjsUA&#10;AADb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tYxH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deOxQAAANsAAAAPAAAAAAAAAAAAAAAAAJgCAABkcnMv&#10;ZG93bnJldi54bWxQSwUGAAAAAAQABAD1AAAAigMAAAAA&#10;" filled="f" strokecolor="black [3213]" strokeweight="2pt"/>
                  <v:shape id="Text Box 3" o:spid="_x0000_s1044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<v:textbox>
                      <w:txbxContent>
                        <w:p w14:paraId="2AE77A42" w14:textId="6417C5D2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45" o:spid="_x0000_s1045" style="position:absolute;left:12182;top:19526;width:4010;height:4562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46" o:spid="_x0000_s1046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0FsUA&#10;AADbAAAADwAAAGRycy9kb3ducmV2LnhtbESPQWvCQBSE7wX/w/KEXkrdaIrW6BpEEFMvRWs9P7LP&#10;JJh9G7LbJP333UKhx2FmvmHW6WBq0VHrKssKppMIBHFudcWFgsvH/vkVhPPIGmvLpOCbHKSb0cMa&#10;E217PlF39oUIEHYJKii9bxIpXV6SQTexDXHwbrY16INsC6lb7APc1HIWRXNpsOKwUGJDu5Ly+/nL&#10;KFhmn5ejvC2Gp/hwX75dKa7Me6zU43jYrkB4Gvx/+K+daQUv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nQWxQAAANsAAAAPAAAAAAAAAAAAAAAAAJgCAABkcnMv&#10;ZG93bnJldi54bWxQSwUGAAAAAAQABAD1AAAAigMAAAAA&#10;" filled="f" strokecolor="black [3213]" strokeweight="2pt"/>
                  <v:shape id="Text Box 3" o:spid="_x0000_s1047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14:paraId="264CDDAB" w14:textId="39BAE0B8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8" o:spid="_x0000_s1048" style="position:absolute;left:34661;top:10944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49" o:spid="_x0000_s1049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gZMUA&#10;AADbAAAADwAAAGRycy9kb3ducmV2LnhtbESPT2vCQBTE74LfYXmFXqRubMQ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eBkxQAAANsAAAAPAAAAAAAAAAAAAAAAAJgCAABkcnMv&#10;ZG93bnJldi54bWxQSwUGAAAAAAQABAD1AAAAigMAAAAA&#10;" filled="f" strokecolor="black [3213]" strokeweight="2pt"/>
                  <v:shape id="Text Box 3" o:spid="_x0000_s1050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14:paraId="7DCC5CF3" w14:textId="31156540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51" o:spid="_x0000_s1051" style="position:absolute;left:17421;top:1075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52" o:spid="_x0000_s1052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kyM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k5MjEAAAA2wAAAA8AAAAAAAAAAAAAAAAAmAIAAGRycy9k&#10;b3ducmV2LnhtbFBLBQYAAAAABAAEAPUAAACJAwAAAAA=&#10;" filled="f" strokecolor="black [3213]" strokeweight="2pt"/>
                  <v:shape id="Text Box 3" o:spid="_x0000_s1053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  <v:textbox>
                      <w:txbxContent>
                        <w:p w14:paraId="485EBFFB" w14:textId="49A67BC3" w:rsidR="00B03856" w:rsidRDefault="00B03856" w:rsidP="00B038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54" type="#_x0000_t32" style="position:absolute;left:19526;top:7143;width:7763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PxcQAAADaAAAADwAAAGRycy9kb3ducmV2LnhtbESPQWvCQBSE7wX/w/IEb80mCq1G1yBC&#10;W+2tMaDeHtlnEsy+Ddmtpv/eLRR6HGbmG2aVDaYVN+pdY1lBEsUgiEurG64UFIe35zkI55E1tpZJ&#10;wQ85yNajpxWm2t75i265r0SAsEtRQe19l0rpypoMush2xMG72N6gD7KvpO7xHuCmldM4fpEGGw4L&#10;NXa0ram85t9Gwas8fsTzcjdNFrPidN7mdv/5bpWajIfNEoSnwf+H/9o7rWABv1fCD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c/FxAAAANoAAAAPAAAAAAAAAAAA&#10;AAAAAKECAABkcnMvZG93bnJldi54bWxQSwUGAAAAAAQABAD5AAAAkgMAAAAA&#10;" strokecolor="black [3213]">
                  <v:stroke endarrow="block"/>
                </v:shape>
                <v:shape id="Straight Arrow Connector 10" o:spid="_x0000_s1055" type="#_x0000_t32" style="position:absolute;left:27289;top:7334;width:9134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Yl8UAAADbAAAADwAAAGRycy9kb3ducmV2LnhtbESPQU/DMAyF70j8h8hI3FgKB4S6ZdMY&#10;QkKcWLcJcbMaryk0Tpdkbffv8QGJm633/N7nxWrynRoopjawgftZAYq4DrblxsB+93r3BCplZItd&#10;YDJwoQSr5fXVAksbRt7SUOVGSQinEg24nPtS61Q78phmoScW7RiixyxrbLSNOEq47/RDUTxqjy1L&#10;g8OeNo7qn+rsDXTD+3g6nL9P7uVj2FWbzy/3HHtjbm+m9RxUpin/m/+u36zgC738Ig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iYl8UAAADbAAAADwAAAAAAAAAA&#10;AAAAAAChAgAAZHJzL2Rvd25yZXYueG1sUEsFBgAAAAAEAAQA+QAAAJMDAAAAAA==&#10;" strokecolor="black [3213]">
                  <v:stroke endarrow="block"/>
                </v:shape>
                <v:shape id="Straight Arrow Connector 14" o:spid="_x0000_s1056" type="#_x0000_t32" style="position:absolute;left:14382;top:14658;width:4801;height:4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HcsEAAADbAAAADwAAAGRycy9kb3ducmV2LnhtbERPS4vCMBC+C/6HMMLeNPWBul2jLILP&#10;m1VYvQ3NbFu2mZQmq/XfG0HwNh/fc2aLxpTiSrUrLCvo9yIQxKnVBWcKTsdVdwrCeWSNpWVScCcH&#10;i3m7NcNY2xsf6Jr4TIQQdjEqyL2vYildmpNB17MVceB+bW3QB1hnUtd4C+GmlIMoGkuDBYeGHCta&#10;5pT+Jf9GwUT+bKJpuh30P4en82WZ2N1+bZX66DTfXyA8Nf4tfrm3OswfwfOXc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EUdywQAAANsAAAAPAAAAAAAAAAAAAAAA&#10;AKECAABkcnMvZG93bnJldi54bWxQSwUGAAAAAAQABAD5AAAAjwMAAAAA&#10;" strokecolor="black [3213]">
                  <v:stroke endarrow="block"/>
                </v:shape>
                <v:shape id="Straight Arrow Connector 15" o:spid="_x0000_s1057" type="#_x0000_t32" style="position:absolute;left:19716;top:14849;width:308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87D8MAAADbAAAADwAAAGRycy9kb3ducmV2LnhtbERP30vDMBB+F/wfwg32ZtMJjl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Ow/DAAAA2wAAAA8AAAAAAAAAAAAA&#10;AAAAoQIAAGRycy9kb3ducmV2LnhtbFBLBQYAAAAABAAEAPkAAACRAwAAAAA=&#10;" strokecolor="black [3213]">
                  <v:stroke endarrow="block"/>
                </v:shape>
                <v:shape id="Straight Arrow Connector 16" o:spid="_x0000_s1058" type="#_x0000_t32" style="position:absolute;left:31851;top:15049;width:4572;height:5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8nsAAAADbAAAADwAAAGRycy9kb3ducmV2LnhtbERPTYvCMBC9C/6HMII3TVVwtRpFBF3d&#10;m1VQb0MztsVmUpqo3X9vFha8zeN9znzZmFI8qXaFZQWDfgSCOLW64EzB6bjpTUA4j6yxtEwKfsnB&#10;ctFuzTHW9sUHeiY+EyGEXYwKcu+rWEqX5mTQ9W1FHLibrQ36AOtM6hpfIdyUchhFY2mw4NCQY0Xr&#10;nNJ78jAKvuT5O5qku+FgOjpdruvE7n+2Vqlup1nNQHhq/Ef8797pMH8Mf7+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PfJ7AAAAA2wAAAA8AAAAAAAAAAAAAAAAA&#10;oQIAAGRycy9kb3ducmV2LnhtbFBLBQYAAAAABAAEAPkAAACOAwAAAAA=&#10;" strokecolor="black [3213]">
                  <v:stroke endarrow="block"/>
                </v:shape>
                <v:shape id="Straight Arrow Connector 55" o:spid="_x0000_s1059" type="#_x0000_t32" style="position:absolute;left:36423;top:14849;width:5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WCz8UAAADbAAAADwAAAGRycy9kb3ducmV2LnhtbESPzWrDMBCE74W8g9hAb42cQ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WCz8UAAADbAAAADwAAAAAAAAAA&#10;AAAAAAChAgAAZHJzL2Rvd25yZXYueG1sUEsFBgAAAAAEAAQA+QAAAJMDAAAAAA==&#10;" strokecolor="black [3213]">
                  <v:stroke endarrow="block"/>
                </v:shape>
                <v:shape id="Straight Arrow Connector 56" o:spid="_x0000_s1060" type="#_x0000_t32" style="position:absolute;left:39090;top:23993;width:3048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XFXsQAAADbAAAADwAAAGRycy9kb3ducmV2LnhtbESPS4vCQBCE74L/YeiFvelEF19ZRxHB&#10;9XEzCrq3JtObBDM9ITOr8d87guCxqKqvqOm8MaW4Uu0Kywp63QgEcWp1wZmC42HVGYNwHlljaZkU&#10;3MnBfNZuTTHW9sZ7uiY+EwHCLkYFufdVLKVLczLourYiDt6frQ36IOtM6hpvAW5K2Y+ioTRYcFjI&#10;saJlTukl+TcKRvK0jsbppt+bfB3Pv8vEbnc/VqnPj2bxDcJT49/hV3ujFQyG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5cVexAAAANsAAAAPAAAAAAAAAAAA&#10;AAAAAKECAABkcnMvZG93bnJldi54bWxQSwUGAAAAAAQABAD5AAAAkgMAAAAA&#10;" strokecolor="black [3213]">
                  <v:stroke endarrow="block"/>
                </v:shape>
                <v:shape id="Straight Arrow Connector 57" o:spid="_x0000_s1061" type="#_x0000_t32" style="position:absolute;left:42138;top:23993;width:5058;height:4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5I8UAAADbAAAADwAAAGRycy9kb3ducmV2LnhtbESPQUsDMRSE70L/Q3iF3my2glXWpsVW&#10;hNJT3Sri7bF5blY3L9sk3d3++6YgeBxm5htmsRpsIzryoXasYDbNQBCXTtdcKXg/vN4+gggRWWPj&#10;mBScKcBqObpZYK5dz2/UFbESCcIhRwUmxjaXMpSGLIapa4mT9+28xZikr6T22Ce4beRdls2lxZrT&#10;gsGWNobK3+JkFTTdrj9+nH6O5mXfHYrN55dZ+1apyXh4fgIRaYj/4b/2Viu4f4D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u5I8UAAADbAAAADwAAAAAAAAAA&#10;AAAAAAChAgAAZHJzL2Rvd25yZXYueG1sUEsFBgAAAAAEAAQA+QAAAJMDAAAAAA==&#10;" strokecolor="black [3213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0" o:spid="_x0000_s1062" type="#_x0000_t33" style="position:absolute;left:11351;top:14124;width:7488;height:46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aJzsMAAADbAAAADwAAAGRycy9kb3ducmV2LnhtbERPu27CMBTdkfgH6yJ1A4cWoSjFIFQV&#10;1IoFaIeOt/HNo42v3diBwNfjAanj0XkvVr1pxIlaX1tWMJ0kIIhzq2suFXx+bMYpCB+QNTaWScGF&#10;PKyWw8ECM23PfKDTMZQihrDPUEEVgsuk9HlFBv3EOuLIFbY1GCJsS6lbPMdw08jHJJlLgzXHhgod&#10;vVSU/x47o8C5bv/39bqj9N0/FT/ddvZ9LWZKPYz69TOIQH34F9/db1rBPK6P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2ic7DAAAA2wAAAA8AAAAAAAAAAAAA&#10;AAAAoQIAAGRycy9kb3ducmV2LnhtbFBLBQYAAAAABAAEAPkAAACRAwAAAAA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61" o:spid="_x0000_s1063" type="#_x0000_t35" style="position:absolute;left:18140;top:15711;width:9429;height:34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u68EAAADbAAAADwAAAGRycy9kb3ducmV2LnhtbESP0YrCMBRE3xf8h3AF39a0grJWo6ig&#10;+CJi9QMuzbUtNjelibX69UYQ9nGYmTPMfNmZSrTUuNKygngYgSDOrC45V3A5b3//QDiPrLGyTAqe&#10;5GC56P3MMdH2wSdqU5+LAGGXoILC+zqR0mUFGXRDWxMH72obgz7IJpe6wUeAm0qOomgiDZYcFgqs&#10;aVNQdkvvRsEJs/Y4OtTbyK5f13icT6vdUSs16HerGQhPnf8Pf9t7rWASw+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Aa7rwQAAANsAAAAPAAAAAAAAAAAAAAAA&#10;AKECAABkcnMvZG93bnJldi54bWxQSwUGAAAAAAQABAD5AAAAjwMAAAAA&#10;" adj="491,30626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2" o:spid="_x0000_s1064" type="#_x0000_t34" style="position:absolute;left:16669;top:13467;width:16754;height:448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2za8QAAADbAAAADwAAAGRycy9kb3ducmV2LnhtbESPQWvCQBSE7wX/w/KE3upGS8VGNyKC&#10;1UsRE+v5kX1Nlmbfhuwa0/76rlDocZiZb5jVerCN6KnzxrGC6SQBQVw6bbhScC52TwsQPiBrbByT&#10;gm/ysM5GDytMtbvxifo8VCJC2KeooA6hTaX0ZU0W/cS1xNH7dJ3FEGVXSd3hLcJtI2dJMpcWDceF&#10;Glva1lR+5VerYDi+bsuDeXsp7Dv9mI/nfVtc9ko9jofNEkSgIfyH/9oHrWA+g/u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bNrxAAAANsAAAAPAAAAAAAAAAAA&#10;AAAAAKECAABkcnMvZG93bnJldi54bWxQSwUGAAAAAAQABAD5AAAAkgMAAAAA&#10;" adj="-2947" strokecolor="#4579b8 [3044]">
                  <v:stroke endarrow="block"/>
                </v:shape>
                <v:shape id="Elbow Connector 63" o:spid="_x0000_s1065" type="#_x0000_t33" style="position:absolute;left:29051;top:5191;width:1554;height:156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SCMMAAADbAAAADwAAAGRycy9kb3ducmV2LnhtbESPT2vCQBTE70K/w/IK3nTTFv8QXaW0&#10;VDxq7KW3R/aZBHffptlnTL99Vyj0OMzMb5j1dvBO9dTFJrCBp2kGirgMtuHKwOfpY7IEFQXZogtM&#10;Bn4ownbzMFpjbsONj9QXUqkE4ZijgVqkzbWOZU0e4zS0xMk7h86jJNlV2nZ4S3Dv9HOWzbXHhtNC&#10;jS291VReiqs3cF1eGt27WbGQ750c3l270McvY8aPw+sKlNAg/+G/9t4amL/A/Uv6AXr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jEgjDAAAA2wAAAA8AAAAAAAAAAAAA&#10;AAAAoQIAAGRycy9kb3ducmV2LnhtbFBLBQYAAAAABAAEAPkAAACRAwAAAAA=&#10;" strokecolor="#4579b8 [3044]">
                  <v:stroke endarrow="block"/>
                </v:shape>
                <v:shape id="Elbow Connector 64" o:spid="_x0000_s1066" type="#_x0000_t34" style="position:absolute;left:31303;top:17455;width:7725;height:25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ioP8MAAADbAAAADwAAAGRycy9kb3ducmV2LnhtbESPT2sCMRTE7wW/Q3iCt5pVrMpqFK1d&#10;6KngH/D6SJ6b1c3Lskl1++2bQsHjMDO/YZbrztXiTm2oPCsYDTMQxNqbiksFp2PxOgcRIrLB2jMp&#10;+KEA61XvZYm58Q/e0/0QS5EgHHJUYGNscimDtuQwDH1DnLyLbx3GJNtSmhYfCe5qOc6yqXRYcVqw&#10;2NC7JX07fDsF8nKefexmWOy2Wn9dr3b7VnCn1KDfbRYgInXxGf5vfxoF0wn8fU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4qD/DAAAA2wAAAA8AAAAAAAAAAAAA&#10;AAAAoQIAAGRycy9kb3ducmV2LnhtbFBLBQYAAAAABAAEAPkAAACRAwAAAAA=&#10;" adj="-386" strokecolor="#4579b8 [3044]">
                  <v:stroke endarrow="block"/>
                </v:shape>
                <v:shape id="Elbow Connector 65" o:spid="_x0000_s1067" type="#_x0000_t35" style="position:absolute;left:37844;top:12896;width:341;height:155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I69cMAAADbAAAADwAAAGRycy9kb3ducmV2LnhtbESP3WrCQBSE7wu+w3IE7+rGgj+krqKC&#10;IFiQmD7AIXtMQnbPhuw2iW/vFgq9HGbmG2a7H60RPXW+dqxgMU9AEBdO11wq+M7P7xsQPiBrNI5J&#10;wZM87HeTty2m2g2cUX8PpYgQ9ikqqEJoUyl9UZFFP3ctcfQerrMYouxKqTscItwa+ZEkK2mx5rhQ&#10;YUuniorm/mMVDHneH+X6Zkxz2Vy/mibLRn1UajYdD58gAo3hP/zXvmgFqyX8fok/QO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OvXDAAAA2wAAAA8AAAAAAAAAAAAA&#10;AAAAoQIAAGRycy9kb3ducmV2LnhtbFBLBQYAAAAABAAEAPkAAACRAwAAAAA=&#10;" adj="-96495,11758" strokecolor="#4579b8 [3044]">
                  <v:stroke endarrow="block"/>
                </v:shape>
                <v:shape id="Elbow Connector 67" o:spid="_x0000_s1068" type="#_x0000_t34" style="position:absolute;left:44386;top:22664;width:4562;height:7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oclsQAAADbAAAADwAAAGRycy9kb3ducmV2LnhtbESP0WrCQBRE3wX/YblC35pNU4htdBUJ&#10;bdGHgk39gGv2msRm78bsVuPfd4WCj8PMnGHmy8G04ky9aywreIpiEMSl1Q1XCnbf748vIJxH1tha&#10;JgVXcrBcjEdzzLS98BedC1+JAGGXoYLa+y6T0pU1GXSR7YiDd7C9QR9kX0nd4yXATSuTOE6lwYbD&#10;Qo0d5TWVP8WvUeDL7cf1lCao5dvnZn88FK/PnCv1MBlWMxCeBn8P/7fXWkE6hdu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hyWxAAAANsAAAAPAAAAAAAAAAAA&#10;AAAAAKECAABkcnMvZG93bnJldi54bWxQSwUGAAAAAAQABAD5AAAAkgMAAAAA&#10;" adj="32423" strokecolor="#4579b8 [3044]">
                  <v:stroke endarrow="block"/>
                </v:shape>
                <v:shape id="Elbow Connector 68" o:spid="_x0000_s1069" type="#_x0000_t33" style="position:absolute;left:40852;top:23993;width:1286;height:58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Jjur8AAADbAAAADwAAAGRycy9kb3ducmV2LnhtbERPy4rCMBTdD/gP4QqzG1NbkKEaRQTB&#10;zQzVEdxem2sbbG5Kkz7m7yeLAZeH897sJtuIgTpvHCtYLhIQxKXThisF15/jxycIH5A1No5JwS95&#10;2G1nbxvMtRv5TMMlVCKGsM9RQR1Cm0vpy5os+oVriSP3cJ3FEGFXSd3hGMNtI9MkWUmLhmNDjS0d&#10;aiqfl94qCOZxL9LvQ3/z/bMwOmMzfGVKvc+n/RpEoCm8xP/uk1awimPjl/gD5P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dJjur8AAADbAAAADwAAAAAAAAAAAAAAAACh&#10;AgAAZHJzL2Rvd25yZXYueG1sUEsFBgAAAAAEAAQA+QAAAI0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0C3B61F6" w14:textId="77777777" w:rsidR="00563AC9" w:rsidRDefault="00563AC9" w:rsidP="00563AC9">
      <w:pPr>
        <w:jc w:val="center"/>
        <w:rPr>
          <w:b/>
        </w:rPr>
      </w:pPr>
    </w:p>
    <w:p w14:paraId="6FB00AEA" w14:textId="4698C8AD" w:rsidR="001B3A0B" w:rsidRDefault="00563AC9" w:rsidP="00563AC9">
      <w:pPr>
        <w:jc w:val="center"/>
        <w:rPr>
          <w:b/>
        </w:rPr>
      </w:pPr>
      <w:r>
        <w:rPr>
          <w:b/>
        </w:rPr>
        <w:t xml:space="preserve">Figure1: </w:t>
      </w:r>
      <w:r w:rsidRPr="00563AC9">
        <w:t xml:space="preserve">Sorted </w:t>
      </w:r>
      <w:proofErr w:type="spellStart"/>
      <w:r w:rsidRPr="00563AC9">
        <w:t>Stackless</w:t>
      </w:r>
      <w:proofErr w:type="spellEnd"/>
      <w:r w:rsidRPr="00563AC9">
        <w:t xml:space="preserve"> BST with successor pointers</w:t>
      </w:r>
    </w:p>
    <w:p w14:paraId="46DA6B36" w14:textId="77777777" w:rsidR="001043B3" w:rsidRDefault="001043B3" w:rsidP="00EA088F">
      <w:pPr>
        <w:jc w:val="both"/>
        <w:rPr>
          <w:rStyle w:val="e24kjd"/>
          <w:b/>
          <w:bCs/>
        </w:rPr>
      </w:pPr>
    </w:p>
    <w:p w14:paraId="143465A8" w14:textId="504A20D5" w:rsidR="009305A2" w:rsidRPr="00BB24FF" w:rsidRDefault="00072481" w:rsidP="00EA088F">
      <w:pPr>
        <w:jc w:val="both"/>
        <w:rPr>
          <w:rStyle w:val="e24kjd"/>
          <w:b/>
          <w:bCs/>
        </w:rPr>
      </w:pPr>
      <w:r w:rsidRPr="00BB24FF">
        <w:rPr>
          <w:rStyle w:val="e24kjd"/>
          <w:b/>
          <w:bCs/>
        </w:rPr>
        <w:t xml:space="preserve">ASSIGNMENT </w:t>
      </w:r>
      <w:r w:rsidR="00BB24FF" w:rsidRPr="00BB24FF">
        <w:rPr>
          <w:rStyle w:val="e24kjd"/>
          <w:b/>
          <w:bCs/>
        </w:rPr>
        <w:t>DETAILS</w:t>
      </w:r>
    </w:p>
    <w:p w14:paraId="7CB0C21B" w14:textId="77777777" w:rsidR="00372215" w:rsidRDefault="00372215" w:rsidP="00EA088F">
      <w:pPr>
        <w:jc w:val="both"/>
        <w:rPr>
          <w:rStyle w:val="e24kjd"/>
        </w:rPr>
      </w:pPr>
    </w:p>
    <w:p w14:paraId="51353D9F" w14:textId="41477C1C" w:rsidR="00F0062D" w:rsidRDefault="00072481" w:rsidP="00072481">
      <w:pPr>
        <w:jc w:val="both"/>
        <w:rPr>
          <w:rStyle w:val="e24kjd"/>
        </w:rPr>
      </w:pPr>
      <w:r>
        <w:rPr>
          <w:rStyle w:val="e24kjd"/>
        </w:rPr>
        <w:t xml:space="preserve">In this assignment, your task is to </w:t>
      </w:r>
      <w:r w:rsidR="00F0062D">
        <w:rPr>
          <w:rStyle w:val="e24kjd"/>
        </w:rPr>
        <w:t xml:space="preserve">implement template class of </w:t>
      </w:r>
      <w:r w:rsidR="00B20A04">
        <w:rPr>
          <w:rStyle w:val="e24kjd"/>
        </w:rPr>
        <w:t xml:space="preserve">node and </w:t>
      </w:r>
      <w:proofErr w:type="spellStart"/>
      <w:r w:rsidR="00B20A04">
        <w:rPr>
          <w:rStyle w:val="e24kjd"/>
        </w:rPr>
        <w:t>SortedStacklessBST</w:t>
      </w:r>
      <w:proofErr w:type="spellEnd"/>
      <w:r w:rsidR="00B20A04">
        <w:rPr>
          <w:rStyle w:val="e24kjd"/>
        </w:rPr>
        <w:t>. I</w:t>
      </w:r>
      <w:r w:rsidR="00F0062D">
        <w:rPr>
          <w:rStyle w:val="e24kjd"/>
        </w:rPr>
        <w:t>mplement the following functions</w:t>
      </w:r>
      <w:r w:rsidR="00B20A04">
        <w:rPr>
          <w:rStyle w:val="e24kjd"/>
        </w:rPr>
        <w:t xml:space="preserve"> in </w:t>
      </w:r>
      <w:proofErr w:type="spellStart"/>
      <w:r w:rsidR="00B20A04">
        <w:rPr>
          <w:rStyle w:val="e24kjd"/>
        </w:rPr>
        <w:t>SortedStacklessBST</w:t>
      </w:r>
      <w:proofErr w:type="spellEnd"/>
      <w:r w:rsidR="00F0062D">
        <w:rPr>
          <w:rStyle w:val="e24kjd"/>
        </w:rPr>
        <w:t>:</w:t>
      </w:r>
    </w:p>
    <w:p w14:paraId="7B4B7703" w14:textId="77777777" w:rsidR="00F0062D" w:rsidRDefault="00F0062D" w:rsidP="00072481">
      <w:pPr>
        <w:jc w:val="both"/>
        <w:rPr>
          <w:rStyle w:val="e24kjd"/>
        </w:rPr>
      </w:pPr>
    </w:p>
    <w:p w14:paraId="3B121A3D" w14:textId="774DDE16" w:rsidR="00F0062D" w:rsidRDefault="00F0062D" w:rsidP="00072481">
      <w:pPr>
        <w:jc w:val="both"/>
        <w:rPr>
          <w:rStyle w:val="e24kjd"/>
        </w:rPr>
      </w:pPr>
      <w:r w:rsidRPr="00F0062D">
        <w:rPr>
          <w:rStyle w:val="e24kjd"/>
          <w:b/>
        </w:rPr>
        <w:t>Constructor:</w:t>
      </w:r>
      <w:r>
        <w:rPr>
          <w:rStyle w:val="e24kjd"/>
        </w:rPr>
        <w:t xml:space="preserve"> The default constructor must init</w:t>
      </w:r>
      <w:r w:rsidR="008353CD">
        <w:rPr>
          <w:rStyle w:val="e24kjd"/>
        </w:rPr>
        <w:t xml:space="preserve">ialize the root pointer to </w:t>
      </w:r>
      <w:proofErr w:type="spellStart"/>
      <w:r w:rsidR="008353CD">
        <w:rPr>
          <w:rStyle w:val="e24kjd"/>
        </w:rPr>
        <w:t>null</w:t>
      </w:r>
      <w:r>
        <w:rPr>
          <w:rStyle w:val="e24kjd"/>
        </w:rPr>
        <w:t>ptr</w:t>
      </w:r>
      <w:proofErr w:type="spellEnd"/>
      <w:r>
        <w:rPr>
          <w:rStyle w:val="e24kjd"/>
        </w:rPr>
        <w:t xml:space="preserve"> and </w:t>
      </w:r>
      <w:proofErr w:type="spellStart"/>
      <w:r>
        <w:rPr>
          <w:rStyle w:val="e24kjd"/>
        </w:rPr>
        <w:t>IsSuccessor</w:t>
      </w:r>
      <w:proofErr w:type="spellEnd"/>
      <w:r>
        <w:rPr>
          <w:rStyle w:val="e24kjd"/>
        </w:rPr>
        <w:t xml:space="preserve"> to true.</w:t>
      </w:r>
    </w:p>
    <w:p w14:paraId="592C6CEC" w14:textId="77777777" w:rsidR="00F0062D" w:rsidRDefault="00F0062D" w:rsidP="00072481">
      <w:pPr>
        <w:jc w:val="both"/>
        <w:rPr>
          <w:rStyle w:val="e24kjd"/>
        </w:rPr>
      </w:pPr>
    </w:p>
    <w:p w14:paraId="5F0F90E1" w14:textId="3981DEFE" w:rsidR="00F0062D" w:rsidRDefault="00F0062D" w:rsidP="00072481">
      <w:pPr>
        <w:jc w:val="both"/>
        <w:rPr>
          <w:rStyle w:val="e24kjd"/>
        </w:rPr>
      </w:pPr>
      <w:r w:rsidRPr="00F0062D">
        <w:rPr>
          <w:rStyle w:val="e24kjd"/>
          <w:b/>
        </w:rPr>
        <w:lastRenderedPageBreak/>
        <w:t>Insert:</w:t>
      </w:r>
      <w:r>
        <w:rPr>
          <w:rStyle w:val="e24kjd"/>
        </w:rPr>
        <w:t xml:space="preserve"> Takes a parameter </w:t>
      </w:r>
      <w:r w:rsidRPr="00F0062D">
        <w:rPr>
          <w:rStyle w:val="e24kjd"/>
          <w:b/>
        </w:rPr>
        <w:t>d</w:t>
      </w:r>
      <w:r>
        <w:rPr>
          <w:rStyle w:val="e24kjd"/>
        </w:rPr>
        <w:t xml:space="preserve"> to be inserted in sorted </w:t>
      </w:r>
      <w:proofErr w:type="spellStart"/>
      <w:r>
        <w:rPr>
          <w:rStyle w:val="e24kjd"/>
        </w:rPr>
        <w:t>stackless</w:t>
      </w:r>
      <w:proofErr w:type="spellEnd"/>
      <w:r>
        <w:rPr>
          <w:rStyle w:val="e24kjd"/>
        </w:rPr>
        <w:t xml:space="preserve"> </w:t>
      </w:r>
      <w:r w:rsidR="008353CD">
        <w:rPr>
          <w:rStyle w:val="e24kjd"/>
        </w:rPr>
        <w:t>BST. If d is already present then return false</w:t>
      </w:r>
      <w:r>
        <w:rPr>
          <w:rStyle w:val="e24kjd"/>
        </w:rPr>
        <w:t xml:space="preserve">. Otherwise insert d as anew node in the </w:t>
      </w:r>
      <w:r w:rsidR="008353CD">
        <w:rPr>
          <w:rStyle w:val="e24kjd"/>
        </w:rPr>
        <w:t>tree,</w:t>
      </w:r>
      <w:r>
        <w:rPr>
          <w:rStyle w:val="e24kjd"/>
        </w:rPr>
        <w:t xml:space="preserve"> set all three pointers (left, right and </w:t>
      </w:r>
      <w:proofErr w:type="spellStart"/>
      <w:r w:rsidR="00417271">
        <w:rPr>
          <w:rStyle w:val="e24kjd"/>
        </w:rPr>
        <w:t>nextInOrder</w:t>
      </w:r>
      <w:proofErr w:type="spellEnd"/>
      <w:r>
        <w:rPr>
          <w:rStyle w:val="e24kjd"/>
        </w:rPr>
        <w:t>)</w:t>
      </w:r>
      <w:r w:rsidR="008353CD">
        <w:rPr>
          <w:rStyle w:val="e24kjd"/>
        </w:rPr>
        <w:t xml:space="preserve"> and return true</w:t>
      </w:r>
      <w:r>
        <w:rPr>
          <w:rStyle w:val="e24kjd"/>
        </w:rPr>
        <w:t xml:space="preserve">. The </w:t>
      </w:r>
      <w:proofErr w:type="spellStart"/>
      <w:r w:rsidR="00417271">
        <w:rPr>
          <w:rStyle w:val="e24kjd"/>
        </w:rPr>
        <w:t>nextInOrder</w:t>
      </w:r>
      <w:proofErr w:type="spellEnd"/>
      <w:r>
        <w:rPr>
          <w:rStyle w:val="e24kjd"/>
        </w:rPr>
        <w:t xml:space="preserve"> pointer will point to its successor node if the </w:t>
      </w:r>
      <w:proofErr w:type="spellStart"/>
      <w:r>
        <w:rPr>
          <w:rStyle w:val="e24kjd"/>
        </w:rPr>
        <w:t>IsSuccessor</w:t>
      </w:r>
      <w:proofErr w:type="spellEnd"/>
      <w:r>
        <w:rPr>
          <w:rStyle w:val="e24kjd"/>
        </w:rPr>
        <w:t xml:space="preserve"> is true. Otherwise it will point to its predecessor node. </w:t>
      </w:r>
      <w:r w:rsidR="0053692A">
        <w:rPr>
          <w:rStyle w:val="e24kjd"/>
        </w:rPr>
        <w:t xml:space="preserve">Implement this function without recursion. </w:t>
      </w:r>
      <w:r>
        <w:rPr>
          <w:rStyle w:val="e24kjd"/>
        </w:rPr>
        <w:t>Below is an example of insertion of data 3 in Figure1.</w:t>
      </w:r>
    </w:p>
    <w:p w14:paraId="7F7916A2" w14:textId="7A48BA93" w:rsidR="00F0062D" w:rsidRDefault="00F0062D" w:rsidP="00072481">
      <w:pPr>
        <w:jc w:val="both"/>
        <w:rPr>
          <w:rStyle w:val="e24kjd"/>
        </w:rPr>
      </w:pPr>
      <w:r>
        <w:rPr>
          <w:bCs/>
          <w:noProof/>
          <w:lang w:eastAsia="en-US"/>
        </w:rPr>
        <mc:AlternateContent>
          <mc:Choice Requires="wpc">
            <w:drawing>
              <wp:inline distT="0" distB="0" distL="0" distR="0" wp14:anchorId="532AA24C" wp14:editId="49455AAB">
                <wp:extent cx="6562725" cy="3467100"/>
                <wp:effectExtent l="0" t="0" r="0" b="0"/>
                <wp:docPr id="111" name="Canvas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Text Box 3"/>
                        <wps:cNvSpPr txBox="1"/>
                        <wps:spPr>
                          <a:xfrm>
                            <a:off x="4028100" y="2075474"/>
                            <a:ext cx="410550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6426E" w14:textId="77777777" w:rsidR="00F0062D" w:rsidRPr="00B03856" w:rsidRDefault="00F0062D" w:rsidP="00F0062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B03856">
                                <w:rPr>
                                  <w:rFonts w:eastAsia="Times New Roman"/>
                                  <w:sz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0" name="Group 70"/>
                        <wpg:cNvGrpSpPr/>
                        <wpg:grpSpPr>
                          <a:xfrm>
                            <a:off x="2552700" y="323850"/>
                            <a:ext cx="352425" cy="390525"/>
                            <a:chOff x="2552700" y="457200"/>
                            <a:chExt cx="352425" cy="390525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2552700" y="45720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2609850" y="5429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DA0B2" w14:textId="77777777" w:rsidR="00F0062D" w:rsidRDefault="00F0062D" w:rsidP="00F0062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3" name="Group 73"/>
                        <wpg:cNvGrpSpPr/>
                        <wpg:grpSpPr>
                          <a:xfrm>
                            <a:off x="4523400" y="2799375"/>
                            <a:ext cx="429600" cy="401025"/>
                            <a:chOff x="-19050" y="0"/>
                            <a:chExt cx="429600" cy="401025"/>
                          </a:xfrm>
                        </wpg:grpSpPr>
                        <wps:wsp>
                          <wps:cNvPr id="74" name="Text Box 3"/>
                          <wps:cNvSpPr txBox="1"/>
                          <wps:spPr>
                            <a:xfrm>
                              <a:off x="-19050" y="47625"/>
                              <a:ext cx="429600" cy="35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DDF36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6" name="Group 76"/>
                        <wpg:cNvGrpSpPr/>
                        <wpg:grpSpPr>
                          <a:xfrm>
                            <a:off x="3732825" y="2789850"/>
                            <a:ext cx="524850" cy="505800"/>
                            <a:chOff x="0" y="0"/>
                            <a:chExt cx="524850" cy="505800"/>
                          </a:xfrm>
                        </wpg:grpSpPr>
                        <wps:wsp>
                          <wps:cNvPr id="77" name="Text Box 3"/>
                          <wps:cNvSpPr txBox="1"/>
                          <wps:spPr>
                            <a:xfrm>
                              <a:off x="0" y="57150"/>
                              <a:ext cx="524850" cy="448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AE148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9" name="Oval 79"/>
                        <wps:cNvSpPr/>
                        <wps:spPr>
                          <a:xfrm>
                            <a:off x="4037625" y="2008800"/>
                            <a:ext cx="352425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oup 80"/>
                        <wpg:cNvGrpSpPr/>
                        <wpg:grpSpPr>
                          <a:xfrm>
                            <a:off x="3008925" y="20278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81" name="Oval 81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10133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3" name="Group 83"/>
                        <wpg:cNvGrpSpPr/>
                        <wpg:grpSpPr>
                          <a:xfrm>
                            <a:off x="2104050" y="2018325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D93BB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6" name="Group 86"/>
                        <wpg:cNvGrpSpPr/>
                        <wpg:grpSpPr>
                          <a:xfrm>
                            <a:off x="1218225" y="1952625"/>
                            <a:ext cx="401025" cy="456225"/>
                            <a:chOff x="0" y="0"/>
                            <a:chExt cx="352425" cy="390525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B44CE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" name="Group 89"/>
                        <wpg:cNvGrpSpPr/>
                        <wpg:grpSpPr>
                          <a:xfrm>
                            <a:off x="3466125" y="109440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64A4C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1742100" y="10753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64A3E" w14:textId="77777777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5" name="Straight Arrow Connector 95"/>
                        <wps:cNvCnPr>
                          <a:stCxn id="71" idx="4"/>
                        </wps:cNvCnPr>
                        <wps:spPr>
                          <a:xfrm flipH="1">
                            <a:off x="1952625" y="714375"/>
                            <a:ext cx="776288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endCxn id="90" idx="0"/>
                        </wps:cNvCnPr>
                        <wps:spPr>
                          <a:xfrm>
                            <a:off x="2728913" y="733425"/>
                            <a:ext cx="913425" cy="36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3" idx="4"/>
                        </wps:cNvCnPr>
                        <wps:spPr>
                          <a:xfrm flipH="1">
                            <a:off x="1438275" y="1465875"/>
                            <a:ext cx="480038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endCxn id="84" idx="0"/>
                        </wps:cNvCnPr>
                        <wps:spPr>
                          <a:xfrm>
                            <a:off x="1971675" y="1484925"/>
                            <a:ext cx="308588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>
                          <a:endCxn id="81" idx="0"/>
                        </wps:cNvCnPr>
                        <wps:spPr>
                          <a:xfrm flipH="1">
                            <a:off x="3185138" y="1504950"/>
                            <a:ext cx="457200" cy="52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>
                          <a:stCxn id="90" idx="4"/>
                          <a:endCxn id="79" idx="0"/>
                        </wps:cNvCnPr>
                        <wps:spPr>
                          <a:xfrm>
                            <a:off x="3642338" y="1484925"/>
                            <a:ext cx="57150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79" idx="4"/>
                          <a:endCxn id="78" idx="0"/>
                        </wps:cNvCnPr>
                        <wps:spPr>
                          <a:xfrm flipH="1">
                            <a:off x="3909038" y="2399325"/>
                            <a:ext cx="30480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stCxn id="79" idx="4"/>
                        </wps:cNvCnPr>
                        <wps:spPr>
                          <a:xfrm>
                            <a:off x="4213838" y="2399325"/>
                            <a:ext cx="505799" cy="410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Elbow Connector 103"/>
                        <wps:cNvCnPr>
                          <a:stCxn id="87" idx="1"/>
                          <a:endCxn id="113" idx="2"/>
                        </wps:cNvCnPr>
                        <wps:spPr>
                          <a:xfrm rot="16200000" flipH="1">
                            <a:off x="934138" y="2362254"/>
                            <a:ext cx="893602" cy="207971"/>
                          </a:xfrm>
                          <a:prstGeom prst="bentConnector4">
                            <a:avLst>
                              <a:gd name="adj1" fmla="val 1050"/>
                              <a:gd name="adj2" fmla="val -138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Elbow Connector 104"/>
                        <wps:cNvCnPr>
                          <a:endCxn id="84" idx="6"/>
                        </wps:cNvCnPr>
                        <wps:spPr>
                          <a:xfrm rot="16200000" flipH="1">
                            <a:off x="1814025" y="1571136"/>
                            <a:ext cx="942975" cy="341925"/>
                          </a:xfrm>
                          <a:prstGeom prst="bentConnector4">
                            <a:avLst>
                              <a:gd name="adj1" fmla="val 2272"/>
                              <a:gd name="adj2" fmla="val 141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bow Connector 105"/>
                        <wps:cNvCnPr>
                          <a:stCxn id="84" idx="4"/>
                        </wps:cNvCnPr>
                        <wps:spPr>
                          <a:xfrm rot="5400000" flipH="1" flipV="1">
                            <a:off x="1666875" y="1346813"/>
                            <a:ext cx="1675425" cy="448650"/>
                          </a:xfrm>
                          <a:prstGeom prst="bentConnector3">
                            <a:avLst>
                              <a:gd name="adj1" fmla="val -136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bow Connector 106"/>
                        <wps:cNvCnPr>
                          <a:stCxn id="71" idx="6"/>
                          <a:endCxn id="81" idx="1"/>
                        </wps:cNvCnPr>
                        <wps:spPr>
                          <a:xfrm>
                            <a:off x="2905125" y="519113"/>
                            <a:ext cx="155411" cy="15659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>
                          <a:endCxn id="90" idx="4"/>
                        </wps:cNvCnPr>
                        <wps:spPr>
                          <a:xfrm rot="5400000" flipH="1" flipV="1">
                            <a:off x="3130369" y="1745456"/>
                            <a:ext cx="772500" cy="251438"/>
                          </a:xfrm>
                          <a:prstGeom prst="bentConnector3">
                            <a:avLst>
                              <a:gd name="adj1" fmla="val -1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>
                          <a:stCxn id="90" idx="6"/>
                          <a:endCxn id="78" idx="1"/>
                        </wps:cNvCnPr>
                        <wps:spPr>
                          <a:xfrm flipH="1">
                            <a:off x="3784436" y="1289663"/>
                            <a:ext cx="34114" cy="1557378"/>
                          </a:xfrm>
                          <a:prstGeom prst="bentConnector4">
                            <a:avLst>
                              <a:gd name="adj1" fmla="val -446737"/>
                              <a:gd name="adj2" fmla="val 544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>
                          <a:stCxn id="69" idx="3"/>
                          <a:endCxn id="75" idx="6"/>
                        </wps:cNvCnPr>
                        <wps:spPr>
                          <a:xfrm>
                            <a:off x="4438650" y="2266462"/>
                            <a:ext cx="456225" cy="728176"/>
                          </a:xfrm>
                          <a:prstGeom prst="bentConnector3">
                            <a:avLst>
                              <a:gd name="adj1" fmla="val 150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Elbow Connector 110"/>
                        <wps:cNvCnPr>
                          <a:stCxn id="78" idx="6"/>
                          <a:endCxn id="79" idx="4"/>
                        </wps:cNvCnPr>
                        <wps:spPr>
                          <a:xfrm flipV="1">
                            <a:off x="4085250" y="2399325"/>
                            <a:ext cx="128588" cy="5857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2" name="Group 112"/>
                        <wpg:cNvGrpSpPr/>
                        <wpg:grpSpPr>
                          <a:xfrm>
                            <a:off x="1484925" y="2685075"/>
                            <a:ext cx="400685" cy="455930"/>
                            <a:chOff x="0" y="0"/>
                            <a:chExt cx="352425" cy="390525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73F0A" w14:textId="37278AFA" w:rsidR="00F0062D" w:rsidRDefault="00F0062D" w:rsidP="00F006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5" name="Straight Arrow Connector 115"/>
                        <wps:cNvCnPr>
                          <a:endCxn id="113" idx="0"/>
                        </wps:cNvCnPr>
                        <wps:spPr>
                          <a:xfrm>
                            <a:off x="1457325" y="2428875"/>
                            <a:ext cx="227943" cy="25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>
                          <a:stCxn id="113" idx="5"/>
                          <a:endCxn id="93" idx="4"/>
                        </wps:cNvCnPr>
                        <wps:spPr>
                          <a:xfrm rot="5400000" flipH="1" flipV="1">
                            <a:off x="1068441" y="2224365"/>
                            <a:ext cx="1608361" cy="91382"/>
                          </a:xfrm>
                          <a:prstGeom prst="bentConnector3">
                            <a:avLst>
                              <a:gd name="adj1" fmla="val -18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2AA24C" id="Canvas 111" o:spid="_x0000_s1070" editas="canvas" style="width:516.75pt;height:273pt;mso-position-horizontal-relative:char;mso-position-vertical-relative:line" coordsize="65627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">
                <v:shape id="_x0000_s1071" type="#_x0000_t75" style="position:absolute;width:65627;height:34671;visibility:visible;mso-wrap-style:square">
                  <v:fill o:detectmouseclick="t"/>
                  <v:path o:connecttype="none"/>
                </v:shape>
                <v:shape id="Text Box 3" o:spid="_x0000_s1072" type="#_x0000_t202" style="position:absolute;left:40281;top:20754;width:4105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14:paraId="6366426E" w14:textId="77777777" w:rsidR="00F0062D" w:rsidRPr="00B03856" w:rsidRDefault="00F0062D" w:rsidP="00F0062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B03856">
                          <w:rPr>
                            <w:rFonts w:eastAsia="Times New Roman"/>
                            <w:sz w:val="22"/>
                          </w:rPr>
                          <w:t>12</w:t>
                        </w:r>
                      </w:p>
                    </w:txbxContent>
                  </v:textbox>
                </v:shape>
                <v:group id="Group 70" o:spid="_x0000_s1073" style="position:absolute;left:25527;top:3238;width:3524;height:3905" coordorigin="25527,4572" coordsize="3524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al 71" o:spid="_x0000_s1074" style="position:absolute;left:25527;top:4572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m38MA&#10;AADbAAAADwAAAGRycy9kb3ducmV2LnhtbESPT4vCMBTE74LfITzBi2iqha1Wo8jCsroX8e/50Tzb&#10;YvNSmqx2v/1GEDwOM/MbZrFqTSXu1LjSsoLxKAJBnFldcq7gdPwaTkE4j6yxskwK/sjBatntLDDV&#10;9sF7uh98LgKEXYoKCu/rVEqXFWTQjWxNHLyrbQz6IJtc6gYfAW4qOYmiD2mw5LBQYE2fBWW3w69R&#10;MNucTz/ymrSD+Ps2214oLs0uVqrfa9dzEJ5a/w6/2hutIBnD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m38MAAADbAAAADwAAAAAAAAAAAAAAAACYAgAAZHJzL2Rv&#10;d25yZXYueG1sUEsFBgAAAAAEAAQA9QAAAIgDAAAAAA==&#10;" filled="f" strokecolor="black [3213]" strokeweight="2pt"/>
                  <v:shape id="Text Box 72" o:spid="_x0000_s1075" type="#_x0000_t202" style="position:absolute;left:26098;top:5429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<v:textbox>
                      <w:txbxContent>
                        <w:p w14:paraId="19EDA0B2" w14:textId="77777777" w:rsidR="00F0062D" w:rsidRDefault="00F0062D" w:rsidP="00F0062D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73" o:spid="_x0000_s1076" style="position:absolute;left:45234;top:27993;width:4296;height:4011" coordorigin="-19050" coordsize="429600,401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Text Box 3" o:spid="_x0000_s1077" type="#_x0000_t202" style="position:absolute;left:-19050;top:47625;width:429600;height:35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<v:textbox>
                      <w:txbxContent>
                        <w:p w14:paraId="7D5DDF36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14</w:t>
                          </w:r>
                        </w:p>
                      </w:txbxContent>
                    </v:textbox>
                  </v:shape>
                  <v:oval id="Oval 75" o:spid="_x0000_s1078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g3MYA&#10;AADbAAAADwAAAGRycy9kb3ducmV2LnhtbESPT2vCQBTE74LfYXmFXorZ2FD/pK5SCkXrRdS050f2&#10;mQSzb0N2m8Rv3y0UPA4z8xtmtRlMLTpqXWVZwTSKQRDnVldcKMjOH5MFCOeRNdaWScGNHGzW49EK&#10;U217PlJ38oUIEHYpKii9b1IpXV6SQRfZhjh4F9sa9EG2hdQt9gFuavkcxzNpsOKwUGJD7yXl19OP&#10;UbDcfWV7eZkPT8n2uvz8pqQyh0Spx4fh7RWEp8Hfw//tnVYwf4G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gg3MYAAADbAAAADwAAAAAAAAAAAAAAAACYAgAAZHJz&#10;L2Rvd25yZXYueG1sUEsFBgAAAAAEAAQA9QAAAIsDAAAAAA==&#10;" filled="f" strokecolor="black [3213]" strokeweight="2pt"/>
                </v:group>
                <v:group id="Group 76" o:spid="_x0000_s1079" style="position:absolute;left:37328;top:27898;width:5248;height:5058" coordsize="5248,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3" o:spid="_x0000_s1080" type="#_x0000_t202" style="position:absolute;top:571;width:5248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<v:textbox>
                      <w:txbxContent>
                        <w:p w14:paraId="2D5AE148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11</w:t>
                          </w:r>
                        </w:p>
                      </w:txbxContent>
                    </v:textbox>
                  </v:shape>
                  <v:oval id="Oval 78" o:spid="_x0000_s1081" style="position:absolute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mPQr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DmP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Y9CvwAAANsAAAAPAAAAAAAAAAAAAAAAAJgCAABkcnMvZG93bnJl&#10;di54bWxQSwUGAAAAAAQABAD1AAAAhAMAAAAA&#10;" filled="f" strokecolor="black [3213]" strokeweight="2pt"/>
                </v:group>
                <v:oval id="Oval 79" o:spid="_x0000_s1082" style="position:absolute;left:40376;top:20088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q2cMA&#10;AADbAAAADwAAAGRycy9kb3ducmV2LnhtbESPT4vCMBTE74LfITxhL6KpW1BbjSILy7pexL/nR/Ns&#10;i81LabJav71ZEDwOM/MbZr5sTSVu1LjSsoLRMAJBnFldcq7gePgeTEE4j6yxskwKHuRgueh25phq&#10;e+cd3fY+FwHCLkUFhfd1KqXLCjLohrYmDt7FNgZ9kE0udYP3ADeV/IyisTRYclgosKavgrLr/s8o&#10;SNan40ZeJm0//rkmv2eKS7ONlfrotasZCE+tf4df7bVWMEng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Uq2cMAAADbAAAADwAAAAAAAAAAAAAAAACYAgAAZHJzL2Rv&#10;d25yZXYueG1sUEsFBgAAAAAEAAQA9QAAAIgDAAAAAA==&#10;" filled="f" strokecolor="black [3213]" strokeweight="2pt"/>
                <v:group id="Group 80" o:spid="_x0000_s1083" style="position:absolute;left:30089;top:20278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oval id="Oval 81" o:spid="_x0000_s1084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ZW+MUA&#10;AADbAAAADwAAAGRycy9kb3ducmV2LnhtbESPW2vCQBSE3wv+h+UU+lLqJg14SbMGEUTri2htnw/Z&#10;kwtmz4bsqvHfu4VCH4eZ+YbJ8sG04kq9aywriMcRCOLC6oYrBaev9dsMhPPIGlvLpOBODvLF6CnD&#10;VNsbH+h69JUIEHYpKqi971IpXVGTQTe2HXHwStsb9EH2ldQ93gLctPI9iibSYMNhocaOVjUV5+PF&#10;KJhvv087WU6H12Rznn/+UNKYfaLUy/Ow/ADhafD/4b/2ViuYxfD7Jfw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lb4xQAAANsAAAAPAAAAAAAAAAAAAAAAAJgCAABkcnMv&#10;ZG93bnJldi54bWxQSwUGAAAAAAQABAD1AAAAigMAAAAA&#10;" filled="f" strokecolor="black [3213]" strokeweight="2pt"/>
                  <v:shape id="Text Box 3" o:spid="_x0000_s1085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  <v:textbox>
                      <w:txbxContent>
                        <w:p w14:paraId="09110133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83" o:spid="_x0000_s1086" style="position:absolute;left:21040;top:2018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oval id="Oval 84" o:spid="_x0000_s1087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1YMUA&#10;AADbAAAADwAAAGRycy9kb3ducmV2LnhtbESPS2vDMBCE74H8B7GFXkoipy5p7EYJpVCS5hKa13mx&#10;1g9irYyl2s6/rwqFHIeZ+YZZrgdTi45aV1lWMJtGIIgzqysuFJyOn5MFCOeRNdaWScGNHKxX49ES&#10;U217/qbu4AsRIOxSVFB636RSuqwkg25qG+Lg5bY16INsC6lb7APc1PI5iubSYMVhocSGPkrKrocf&#10;oyDZnk87mb8OT/HmmnxdKK7MPlbq8WF4fwPhafD38H97qxUsXuD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fVgxQAAANsAAAAPAAAAAAAAAAAAAAAAAJgCAABkcnMv&#10;ZG93bnJldi54bWxQSwUGAAAAAAQABAD1AAAAigMAAAAA&#10;" filled="f" strokecolor="black [3213]" strokeweight="2pt"/>
                  <v:shape id="Text Box 3" o:spid="_x0000_s1088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<v:textbox>
                      <w:txbxContent>
                        <w:p w14:paraId="620D93BB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86" o:spid="_x0000_s1089" style="position:absolute;left:12182;top:19526;width:4010;height:4562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Oval 87" o:spid="_x0000_s1090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rF8UA&#10;AADbAAAADwAAAGRycy9kb3ducmV2LnhtbESPQWvCQBSE74X+h+UVvEjd1ECNaVYpgqi9iNH2/Mg+&#10;k5Ds25BdNf33XUHocZiZb5hsOZhWXKl3tWUFb5MIBHFhdc2lgtNx/ZqAcB5ZY2uZFPySg+Xi+SnD&#10;VNsbH+ia+1IECLsUFVTed6mUrqjIoJvYjjh4Z9sb9EH2pdQ93gLctHIaRe/SYM1hocKOVhUVTX4x&#10;Cubb79OXPM+Gcbxp5rsfimuzj5UavQyfHyA8Df4//GhvtYJkBv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2sXxQAAANsAAAAPAAAAAAAAAAAAAAAAAJgCAABkcnMv&#10;ZG93bnJldi54bWxQSwUGAAAAAAQABAD1AAAAigMAAAAA&#10;" filled="f" strokecolor="black [3213]" strokeweight="2pt"/>
                  <v:shape id="Text Box 3" o:spid="_x0000_s1091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  <v:textbox>
                      <w:txbxContent>
                        <w:p w14:paraId="3CAB44CE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89" o:spid="_x0000_s1092" style="position:absolute;left:34661;top:10944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90" o:spid="_x0000_s1093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lvsAA&#10;AADbAAAADwAAAGRycy9kb3ducmV2LnhtbERPS2vCQBC+C/6HZYReim5qoGp0FSlIrZdSX+chOybB&#10;7GzIbjX9952D4PHjey9WnavVjdpQeTbwNkpAEefeVlwYOB42wymoEJEt1p7JwB8FWC37vQVm1t/5&#10;h277WCgJ4ZChgTLGJtM65CU5DCPfEAt38a3DKLAttG3xLuGu1uMkedcOK5aGEhv6KCm/7n+dgdn2&#10;dNzpy6R7TT+vs68zpZX7To15GXTrOahIXXyKH+6tFZ+sly/y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NlvsAAAADbAAAADwAAAAAAAAAAAAAAAACYAgAAZHJzL2Rvd25y&#10;ZXYueG1sUEsFBgAAAAAEAAQA9QAAAIUDAAAAAA==&#10;" filled="f" strokecolor="black [3213]" strokeweight="2pt"/>
                  <v:shape id="Text Box 3" o:spid="_x0000_s1094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<v:textbox>
                      <w:txbxContent>
                        <w:p w14:paraId="45A64A4C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92" o:spid="_x0000_s1095" style="position:absolute;left:17421;top:1075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oval id="Oval 93" o:spid="_x0000_s1096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7ycMA&#10;AADbAAAADwAAAGRycy9kb3ducmV2LnhtbESPS4vCQBCE7wv+h6GFvYhO3ICP6CiysPi4iM9zk2mT&#10;YKYnZEaN/94RhD0WVV8VNZ03phR3ql1hWUG/F4EgTq0uOFNwPPx1RyCcR9ZYWiYFT3Iwn7W+ppho&#10;++Ad3fc+E6GEXYIKcu+rREqX5mTQ9WxFHLyLrQ36IOtM6hofodyU8ieKBtJgwWEhx4p+c0qv+5tR&#10;MF6djht5GTadeHkdr88UF2YbK/XdbhYTEJ4a/x/+0CsduBje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H7ycMAAADbAAAADwAAAAAAAAAAAAAAAACYAgAAZHJzL2Rv&#10;d25yZXYueG1sUEsFBgAAAAAEAAQA9QAAAIgDAAAAAA==&#10;" filled="f" strokecolor="black [3213]" strokeweight="2pt"/>
                  <v:shape id="Text Box 3" o:spid="_x0000_s1097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  <v:textbox>
                      <w:txbxContent>
                        <w:p w14:paraId="36B64A3E" w14:textId="77777777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95" o:spid="_x0000_s1098" type="#_x0000_t32" style="position:absolute;left:19526;top:7143;width:7763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7hs8UAAADbAAAADwAAAGRycy9kb3ducmV2LnhtbESPQWvCQBSE70L/w/IKvZmNKa0xdRUJ&#10;tLXejIJ6e2Rfk2D2bchuNf333YLgcZiZb5j5cjCtuFDvGssKJlEMgri0uuFKwX73Pk5BOI+ssbVM&#10;Cn7JwXLxMJpjpu2Vt3QpfCUChF2GCmrvu0xKV9Zk0EW2Iw7et+0N+iD7SuoerwFuWpnE8as02HBY&#10;qLGjvKbyXPwYBVN5+IzTcp1MZs/74ykv7Nfmwyr19Dis3kB4Gvw9fGuvtYLZC/x/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7hs8UAAADbAAAADwAAAAAAAAAA&#10;AAAAAAChAgAAZHJzL2Rvd25yZXYueG1sUEsFBgAAAAAEAAQA+QAAAJMDAAAAAA==&#10;" strokecolor="black [3213]">
                  <v:stroke endarrow="block"/>
                </v:shape>
                <v:shape id="Straight Arrow Connector 96" o:spid="_x0000_s1099" type="#_x0000_t32" style="position:absolute;left:27289;top:7334;width:9134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6mIsUAAADbAAAADwAAAGRycy9kb3ducmV2LnhtbESPzWrDMBCE74W8g9hAb42cHELrRgn5&#10;oVB6apyW0ttibS031sqRFNt5+yhQ6HGYmW+YxWqwjejIh9qxgukkA0FcOl1zpeDj8PLwCCJEZI2N&#10;Y1JwoQCr5ehugbl2Pe+pK2IlEoRDjgpMjG0uZSgNWQwT1xIn78d5izFJX0ntsU9w28hZls2lxZrT&#10;gsGWtobKY3G2CprurT99nn9PZvfeHYrt17fZ+Fap+/GwfgYRaYj/4b/2q1bwNIfbl/Q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6mIsUAAADbAAAADwAAAAAAAAAA&#10;AAAAAAChAgAAZHJzL2Rvd25yZXYueG1sUEsFBgAAAAAEAAQA+QAAAJMDAAAAAA==&#10;" strokecolor="black [3213]">
                  <v:stroke endarrow="block"/>
                </v:shape>
                <v:shape id="Straight Arrow Connector 97" o:spid="_x0000_s1100" type="#_x0000_t32" style="position:absolute;left:14382;top:14658;width:4801;height:4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DaX8MAAADbAAAADwAAAGRycy9kb3ducmV2LnhtbESPQYvCMBSE7wv+h/AEb2uqwqrVKCLo&#10;qjeroN4ezbMtNi+lidr99xtB8DjMzDfMdN6YUjyodoVlBb1uBII4tbrgTMHxsPoegXAeWWNpmRT8&#10;kYP5rPU1xVjbJ+/pkfhMBAi7GBXk3lexlC7NyaDr2oo4eFdbG/RB1pnUNT4D3JSyH0U/0mDBYSHH&#10;ipY5pbfkbhQM5ek3GqWbfm88OJ4vy8Rud2urVKfdLCYgPDX+E363N1rBeAivL+EH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Q2l/DAAAA2wAAAA8AAAAAAAAAAAAA&#10;AAAAoQIAAGRycy9kb3ducmV2LnhtbFBLBQYAAAAABAAEAPkAAACRAwAAAAA=&#10;" strokecolor="black [3213]">
                  <v:stroke endarrow="block"/>
                </v:shape>
                <v:shape id="Straight Arrow Connector 98" o:spid="_x0000_s1101" type="#_x0000_t32" style="position:absolute;left:19716;top:14849;width:308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2Xy8IAAADbAAAADwAAAGRycy9kb3ducmV2LnhtbERPz2vCMBS+D/wfwhO8zXQ7yFaN4hyD&#10;4cnViXh7NM+m2rzUJLbdf78cBjt+fL8Xq8E2oiMfascKnqYZCOLS6ZorBd/7j8cXECEia2wck4If&#10;CrBajh4WmGvX8xd1RaxECuGQowITY5tLGUpDFsPUtcSJOztvMSboK6k99incNvI5y2bSYs2pwWBL&#10;G0PltbhbBU237W+H++Vm3nfdvtgcT+bNt0pNxsN6DiLSEP/Ff+5PreA1jU1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2Xy8IAAADbAAAADwAAAAAAAAAAAAAA&#10;AAChAgAAZHJzL2Rvd25yZXYueG1sUEsFBgAAAAAEAAQA+QAAAJADAAAAAA==&#10;" strokecolor="black [3213]">
                  <v:stroke endarrow="block"/>
                </v:shape>
                <v:shape id="Straight Arrow Connector 99" o:spid="_x0000_s1102" type="#_x0000_t32" style="position:absolute;left:31851;top:15049;width:4572;height:5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PrtsUAAADbAAAADwAAAGRycy9kb3ducmV2LnhtbESPQWvCQBSE7wX/w/IEb3UThdZE1yBC&#10;q/bWVGh7e2SfSTD7NmTXJP33bqHQ4zAz3zCbbDSN6KlztWUF8TwCQVxYXXOp4Pzx8rgC4TyyxsYy&#10;KfghB9l28rDBVNuB36nPfSkChF2KCirv21RKV1Rk0M1tSxy8i+0M+iC7UuoOhwA3jVxE0ZM0WHNY&#10;qLClfUXFNb8ZBc/y8xCtiuMiTpbnr+99bk9vr1ap2XTcrUF4Gv1/+K991AqSBH6/hB8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PrtsUAAADbAAAADwAAAAAAAAAA&#10;AAAAAAChAgAAZHJzL2Rvd25yZXYueG1sUEsFBgAAAAAEAAQA+QAAAJMDAAAAAA==&#10;" strokecolor="black [3213]">
                  <v:stroke endarrow="block"/>
                </v:shape>
                <v:shape id="Straight Arrow Connector 100" o:spid="_x0000_s1103" type="#_x0000_t32" style="position:absolute;left:36423;top:14849;width:5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Ac6MUAAADcAAAADwAAAGRycy9kb3ducmV2LnhtbESPQU/DMAyF70j8h8hI3FgKB4S6ZdMY&#10;QkKcWLcJcbMaryk0Tpdkbffv8QGJm633/N7nxWrynRoopjawgftZAYq4DrblxsB+93r3BCplZItd&#10;YDJwoQSr5fXVAksbRt7SUOVGSQinEg24nPtS61Q78phmoScW7RiixyxrbLSNOEq47/RDUTxqjy1L&#10;g8OeNo7qn+rsDXTD+3g6nL9P7uVj2FWbzy/3HHtjbm+m9RxUpin/m/+u36zgF4Iv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Ac6MUAAADcAAAADwAAAAAAAAAA&#10;AAAAAAChAgAAZHJzL2Rvd25yZXYueG1sUEsFBgAAAAAEAAQA+QAAAJMDAAAAAA==&#10;" strokecolor="black [3213]">
                  <v:stroke endarrow="block"/>
                </v:shape>
                <v:shape id="Straight Arrow Connector 101" o:spid="_x0000_s1104" type="#_x0000_t32" style="position:absolute;left:39090;top:23993;width:3048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j1cMAAADcAAAADwAAAGRycy9kb3ducmV2LnhtbERPTWvCQBC9F/wPywi91d2kYG10DSK0&#10;VW9Nhba3ITsmwexsyG41/ntXKHibx/ucRT7YVpyo941jDclEgSAunWm40rD/enuagfAB2WDrmDRc&#10;yEO+HD0sMDPuzJ90KkIlYgj7DDXUIXSZlL6syaKfuI44cgfXWwwR9pU0PZ5juG1lqtRUWmw4NtTY&#10;0bqm8lj8WQ0v8vtDzcpNmrw+739+14Xb7t6d1o/jYTUHEWgId/G/e2PifJXA7Zl4gV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i49XDAAAA3AAAAA8AAAAAAAAAAAAA&#10;AAAAoQIAAGRycy9kb3ducmV2LnhtbFBLBQYAAAAABAAEAPkAAACRAwAAAAA=&#10;" strokecolor="black [3213]">
                  <v:stroke endarrow="block"/>
                </v:shape>
                <v:shape id="Straight Arrow Connector 102" o:spid="_x0000_s1105" type="#_x0000_t32" style="position:absolute;left:42138;top:23993;width:5058;height:4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4nBMMAAADcAAAADwAAAGRycy9kb3ducmV2LnhtbERPTWsCMRC9F/wPYQRvNasHKatRqiKU&#10;ntpVKb0Nm+lmdTNZk7i7/fdNodDbPN7nrDaDbURHPtSOFcymGQji0umaKwWn4+HxCUSIyBobx6Tg&#10;mwJs1qOHFeba9fxOXRErkUI45KjAxNjmUobSkMUwdS1x4r6ctxgT9JXUHvsUbhs5z7KFtFhzajDY&#10;0s5QeS3uVkHTvfa38/1yM/u37ljsPj7N1rdKTcbD8xJEpCH+i//cLzrNz+bw+0y6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JwTDAAAA3AAAAA8AAAAAAAAAAAAA&#10;AAAAoQIAAGRycy9kb3ducmV2LnhtbFBLBQYAAAAABAAEAPkAAACRAwAAAAA=&#10;" strokecolor="black [3213]">
                  <v:stroke endarrow="block"/>
                </v:shape>
                <v:shape id="Elbow Connector 103" o:spid="_x0000_s1106" type="#_x0000_t35" style="position:absolute;left:9341;top:23622;width:8936;height:2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86/8IAAADcAAAADwAAAGRycy9kb3ducmV2LnhtbERPTWsCMRC9F/ofwgheiiZtqcjWKFIQ&#10;Sk+6ruBx2Ex3FzeTJUk19tebgtDbPN7nLFbJ9uJMPnSONTxPFQji2pmOGw3VfjOZgwgR2WDvmDRc&#10;KcBq+fiwwMK4C+/oXMZG5BAOBWpoYxwKKUPdksUwdQNx5r6dtxgz9I00Hi853PbyRamZtNhxbmhx&#10;oI+W6lP5YzU8vVW/pVM+bQ5mWx1nZt19pUbr8Sit30FESvFffHd/mjxfvcLfM/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86/8IAAADcAAAADwAAAAAAAAAAAAAA&#10;AAChAgAAZHJzL2Rvd25yZXYueG1sUEsFBgAAAAAEAAQA+QAAAJADAAAAAA==&#10;" adj="227,-29842" strokecolor="#4579b8 [3044]">
                  <v:stroke endarrow="block"/>
                </v:shape>
                <v:shape id="Elbow Connector 104" o:spid="_x0000_s1107" type="#_x0000_t35" style="position:absolute;left:18140;top:15711;width:9429;height:34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c6K8EAAADcAAAADwAAAGRycy9kb3ducmV2LnhtbERPzYrCMBC+C75DGGFvmii7otUouuDi&#10;RaTqAwzN2BabSWli7e7TmwXB23x8v7Ncd7YSLTW+dKxhPFIgiDNnSs41XM674QyED8gGK8ek4Zc8&#10;rFf93hIT4x6cUnsKuYgh7BPUUIRQJ1L6rCCLfuRq4shdXWMxRNjk0jT4iOG2khOlptJiybGhwJq+&#10;C8pup7vVkGLWHieHeqfc9u86/srn1c/RaP0x6DYLEIG68Ba/3HsT56tP+H8mX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zorwQAAANwAAAAPAAAAAAAAAAAAAAAA&#10;AKECAABkcnMvZG93bnJldi54bWxQSwUGAAAAAAQABAD5AAAAjwMAAAAA&#10;" adj="491,30626" strokecolor="#4579b8 [3044]">
                  <v:stroke endarrow="block"/>
                </v:shape>
                <v:shape id="Elbow Connector 105" o:spid="_x0000_s1108" type="#_x0000_t34" style="position:absolute;left:16669;top:13467;width:16754;height:448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EKTcMAAADcAAAADwAAAGRycy9kb3ducmV2LnhtbERPTWvCQBC9C/6HZYTe6qYWi6Zuggit&#10;XqSYqOchO02WZmdDdqtpf31XKHibx/ucVT7YVlyo98axgqdpAoK4ctpwreBYvj0uQPiArLF1TAp+&#10;yEOejUcrTLW78oEuRahFDGGfooImhC6V0lcNWfRT1xFH7tP1FkOEfS11j9cYbls5S5IXadFwbGiw&#10;o01D1VfxbRUMH8tNtTPv89Lu6decnrdded4q9TAZ1q8gAg3hLv5373Scn8zh9ky8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Ck3DAAAA3AAAAA8AAAAAAAAAAAAA&#10;AAAAoQIAAGRycy9kb3ducmV2LnhtbFBLBQYAAAAABAAEAPkAAACRAwAAAAA=&#10;" adj="-2947" strokecolor="#4579b8 [3044]">
                  <v:stroke endarrow="block"/>
                </v:shape>
                <v:shape id="Elbow Connector 106" o:spid="_x0000_s1109" type="#_x0000_t33" style="position:absolute;left:29051;top:5191;width:1554;height:156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fcUMEAAADcAAAADwAAAGRycy9kb3ducmV2LnhtbERPTWvCQBC9C/0PyxR6000FNaSuUhSl&#10;xxq99DZkp0lwdzbNjjH9991Cobd5vM9Zb0fv1EB9bAMbeJ5loIirYFuuDVzOh2kOKgqyRReYDHxT&#10;hO3mYbLGwoY7n2gopVYphGOBBhqRrtA6Vg15jLPQESfuM/QeJcG+1rbHewr3Ts+zbKk9tpwaGuxo&#10;11B1LW/ewC2/tnpwi3IlX0d537tupU8fxjw9jq8voIRG+Rf/ud9smp8t4feZdIHe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V9xQwQAAANwAAAAPAAAAAAAAAAAAAAAA&#10;AKECAABkcnMvZG93bnJldi54bWxQSwUGAAAAAAQABAD5AAAAjwMAAAAA&#10;" strokecolor="#4579b8 [3044]">
                  <v:stroke endarrow="block"/>
                </v:shape>
                <v:shape id="Elbow Connector 107" o:spid="_x0000_s1110" type="#_x0000_t34" style="position:absolute;left:31303;top:17455;width:7725;height:25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TsF8EAAADcAAAADwAAAGRycy9kb3ducmV2LnhtbERPS2sCMRC+F/wPYYTeataCXVmN4mvB&#10;U6EqeB2ScbO6mSybVLf/3hQKvc3H95z5sneNuFMXas8KxqMMBLH2puZKwelYvk1BhIhssPFMCn4o&#10;wHIxeJljYfyDv+h+iJVIIRwKVGBjbAspg7bkMIx8S5y4i+8cxgS7SpoOHyncNfI9yz6kw5pTg8WW&#10;Npb07fDtFMjLOd9tcyy3a60/r1e7npTcK/U67FczEJH6+C/+c+9Nmp/l8PtMuk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NOwXwQAAANwAAAAPAAAAAAAAAAAAAAAA&#10;AKECAABkcnMvZG93bnJldi54bWxQSwUGAAAAAAQABAD5AAAAjwMAAAAA&#10;" adj="-386" strokecolor="#4579b8 [3044]">
                  <v:stroke endarrow="block"/>
                </v:shape>
                <v:shape id="Elbow Connector 108" o:spid="_x0000_s1111" type="#_x0000_t35" style="position:absolute;left:37844;top:12896;width:341;height:155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dKhsQAAADcAAAADwAAAGRycy9kb3ducmV2LnhtbESPQWvDMAyF74X9B6PBbq2zHtaS1S3r&#10;oFBYoaTpDxCxloTYcoi9JPv31WGwm8R7eu/T7jB7p0YaYhvYwOsqA0VcBdtybeBenpZbUDEhW3SB&#10;ycAvRTjsnxY7zG2YuKDxlmolIRxzNNCk1Odax6ohj3EVemLRvsPgMck61NoOOEm4d3qdZW/aY8vS&#10;0GBPnw1V3e3HG5jKcjzqzdW57rz9unRdUcz2aMzL8/zxDirRnP7Nf9dnK/iZ0MozMoH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0qGxAAAANwAAAAPAAAAAAAAAAAA&#10;AAAAAKECAABkcnMvZG93bnJldi54bWxQSwUGAAAAAAQABAD5AAAAkgMAAAAA&#10;" adj="-96495,11758" strokecolor="#4579b8 [3044]">
                  <v:stroke endarrow="block"/>
                </v:shape>
                <v:shape id="Elbow Connector 109" o:spid="_x0000_s1112" type="#_x0000_t34" style="position:absolute;left:44386;top:22664;width:4562;height:7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K2zsMAAADcAAAADwAAAGRycy9kb3ducmV2LnhtbERPzWrCQBC+F/oOywjemo0KoUZXKVKl&#10;PRRs2geYZsckNjsbd1dN3r4rFLzNx/c7y3VvWnEh5xvLCiZJCoK4tLrhSsH31/bpGYQPyBpby6Rg&#10;IA/r1ePDEnNtr/xJlyJUIoawz1FBHUKXS+nLmgz6xHbEkTtYZzBE6CqpHV5juGnlNE0zabDh2FBj&#10;R5uayt/ibBSEcr8bTtkUtXz9eP85Hor5jDdKjUf9ywJEoD7cxf/uNx3np3O4PR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yts7DAAAA3AAAAA8AAAAAAAAAAAAA&#10;AAAAoQIAAGRycy9kb3ducmV2LnhtbFBLBQYAAAAABAAEAPkAAACRAwAAAAA=&#10;" adj="32423" strokecolor="#4579b8 [3044]">
                  <v:stroke endarrow="block"/>
                </v:shape>
                <v:shape id="Elbow Connector 110" o:spid="_x0000_s1113" type="#_x0000_t33" style="position:absolute;left:40852;top:23993;width:1286;height:58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G4pMMAAADcAAAADwAAAGRycy9kb3ducmV2LnhtbESPQWvCQBCF7wX/wzKCt7pRoUh0FREE&#10;L4q1hV7H7JgsZmdDdhPTf985CL3N8N689816O/ha9dRGF9jAbJqBIi6CdVwa+P46vC9BxYRssQ5M&#10;Bn4pwnYzeltjbsOTP6m/plJJCMccDVQpNbnWsajIY5yGhli0e2g9JlnbUtsWnxLuaz3Psg/t0bE0&#10;VNjQvqLice28geTut8v8vO9+Yve4OLtg158WxkzGw24FKtGQ/s2v66MV/Jngyz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RuKTDAAAA3AAAAA8AAAAAAAAAAAAA&#10;AAAAoQIAAGRycy9kb3ducmV2LnhtbFBLBQYAAAAABAAEAPkAAACRAwAAAAA=&#10;" strokecolor="#4579b8 [3044]">
                  <v:stroke endarrow="block"/>
                </v:shape>
                <v:group id="Group 112" o:spid="_x0000_s1114" style="position:absolute;left:14849;top:26850;width:4007;height:4560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oval id="Oval 113" o:spid="_x0000_s1115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C/f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/jSG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C/f8MAAADcAAAADwAAAAAAAAAAAAAAAACYAgAAZHJzL2Rv&#10;d25yZXYueG1sUEsFBgAAAAAEAAQA9QAAAIgDAAAAAA==&#10;" filled="f" strokecolor="black [3213]" strokeweight="2pt"/>
                  <v:shape id="Text Box 3" o:spid="_x0000_s1116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  <v:textbox>
                      <w:txbxContent>
                        <w:p w14:paraId="10B73F0A" w14:textId="37278AFA" w:rsidR="00F0062D" w:rsidRDefault="00F0062D" w:rsidP="00F006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Straight Arrow Connector 115" o:spid="_x0000_s1117" type="#_x0000_t32" style="position:absolute;left:14573;top:24288;width:2279;height:2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4prcQAAADcAAAADwAAAGRycy9kb3ducmV2LnhtbERPS2sCMRC+F/wPYQRvNWvBUrZG8UFB&#10;PLVrRXobNtPN1s1kTeLu9t83hUJv8/E9Z7EabCM68qF2rGA2zUAQl07XXCl4P77cP4EIEVlj45gU&#10;fFOA1XJ0t8Bcu57fqCtiJVIIhxwVmBjbXMpQGrIYpq4lTtyn8xZjgr6S2mOfwm0jH7LsUVqsOTUY&#10;bGlrqLwUN6ug6Q799XT7uprda3cstucPs/GtUpPxsH4GEWmI/+I/916n+bM5/D6TLp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imtxAAAANwAAAAPAAAAAAAAAAAA&#10;AAAAAKECAABkcnMvZG93bnJldi54bWxQSwUGAAAAAAQABAD5AAAAkgMAAAAA&#10;" strokecolor="black [3213]">
                  <v:stroke endarrow="block"/>
                </v:shape>
                <v:shape id="Elbow Connector 116" o:spid="_x0000_s1118" type="#_x0000_t34" style="position:absolute;left:10684;top:22243;width:16084;height:9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WYHsEAAADcAAAADwAAAGRycy9kb3ducmV2LnhtbERPzYrCMBC+L/gOYQQvi6YVEalGEdkV&#10;8SKrPsDYjG21mZQm2urTG2HB23x8vzNbtKYUd6pdYVlBPIhAEKdWF5wpOB5++xMQziNrLC2Tggc5&#10;WMw7XzNMtG34j+57n4kQwi5BBbn3VSKlS3My6Aa2Ig7c2dYGfYB1JnWNTQg3pRxG0VgaLDg05FjR&#10;Kqf0ur8ZBes4i3i7ef5I932h6tacR6dmp1Sv2y6nIDy1/iP+d290mB+P4f1MuE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ZZgewQAAANwAAAAPAAAAAAAAAAAAAAAA&#10;AKECAABkcnMvZG93bnJldi54bWxQSwUGAAAAAAQABAD5AAAAjwMAAAAA&#10;" adj="-3967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03F5B773" w14:textId="548FEC3B" w:rsidR="00372215" w:rsidRDefault="00F0062D" w:rsidP="00F0062D">
      <w:pPr>
        <w:jc w:val="center"/>
        <w:rPr>
          <w:rStyle w:val="e24kjd"/>
        </w:rPr>
      </w:pPr>
      <w:r>
        <w:rPr>
          <w:rStyle w:val="e24kjd"/>
          <w:b/>
        </w:rPr>
        <w:t>Figure</w:t>
      </w:r>
      <w:r w:rsidRPr="00F0062D">
        <w:rPr>
          <w:rStyle w:val="e24kjd"/>
          <w:b/>
        </w:rPr>
        <w:t>2:</w:t>
      </w:r>
      <w:r>
        <w:rPr>
          <w:rStyle w:val="e24kjd"/>
        </w:rPr>
        <w:t xml:space="preserve"> Modified tree in Figure1 after insertion of 3</w:t>
      </w:r>
    </w:p>
    <w:p w14:paraId="708F92C7" w14:textId="1D375570" w:rsidR="00372215" w:rsidRPr="00844374" w:rsidRDefault="00372215" w:rsidP="00072481">
      <w:pPr>
        <w:jc w:val="both"/>
        <w:rPr>
          <w:rStyle w:val="e24kjd"/>
          <w:b/>
          <w:bCs/>
        </w:rPr>
      </w:pPr>
    </w:p>
    <w:p w14:paraId="6B066A38" w14:textId="2F19B89C" w:rsidR="00F51826" w:rsidRDefault="00F51826" w:rsidP="00F51826">
      <w:pPr>
        <w:jc w:val="both"/>
        <w:rPr>
          <w:rStyle w:val="e24kjd"/>
        </w:rPr>
      </w:pPr>
      <w:r>
        <w:rPr>
          <w:rStyle w:val="e24kjd"/>
          <w:b/>
        </w:rPr>
        <w:t>Remove</w:t>
      </w:r>
      <w:r w:rsidRPr="00F0062D">
        <w:rPr>
          <w:rStyle w:val="e24kjd"/>
          <w:b/>
        </w:rPr>
        <w:t>:</w:t>
      </w:r>
      <w:r>
        <w:rPr>
          <w:rStyle w:val="e24kjd"/>
        </w:rPr>
        <w:t xml:space="preserve"> Takes a parameter </w:t>
      </w:r>
      <w:r w:rsidRPr="00F0062D">
        <w:rPr>
          <w:rStyle w:val="e24kjd"/>
          <w:b/>
        </w:rPr>
        <w:t>d</w:t>
      </w:r>
      <w:r>
        <w:rPr>
          <w:rStyle w:val="e24kjd"/>
        </w:rPr>
        <w:t xml:space="preserve"> to be removed from sorted </w:t>
      </w:r>
      <w:proofErr w:type="spellStart"/>
      <w:r>
        <w:rPr>
          <w:rStyle w:val="e24kjd"/>
        </w:rPr>
        <w:t>stackless</w:t>
      </w:r>
      <w:proofErr w:type="spellEnd"/>
      <w:r>
        <w:rPr>
          <w:rStyle w:val="e24kjd"/>
        </w:rPr>
        <w:t xml:space="preserve"> BST. If d is not</w:t>
      </w:r>
      <w:r w:rsidR="008353CD">
        <w:rPr>
          <w:rStyle w:val="e24kjd"/>
        </w:rPr>
        <w:t xml:space="preserve"> present return false</w:t>
      </w:r>
      <w:r>
        <w:rPr>
          <w:rStyle w:val="e24kjd"/>
        </w:rPr>
        <w:t>. Otherwise remove d from the tree</w:t>
      </w:r>
      <w:r w:rsidR="008353CD">
        <w:rPr>
          <w:rStyle w:val="e24kjd"/>
        </w:rPr>
        <w:t xml:space="preserve"> and return true</w:t>
      </w:r>
      <w:r>
        <w:rPr>
          <w:rStyle w:val="e24kjd"/>
        </w:rPr>
        <w:t xml:space="preserve">. All rules of BST deletion will apply. You have to adjust the </w:t>
      </w:r>
      <w:proofErr w:type="spellStart"/>
      <w:r w:rsidR="00417271">
        <w:rPr>
          <w:rStyle w:val="e24kjd"/>
        </w:rPr>
        <w:t>nextInOrder</w:t>
      </w:r>
      <w:proofErr w:type="spellEnd"/>
      <w:r>
        <w:rPr>
          <w:rStyle w:val="e24kjd"/>
        </w:rPr>
        <w:t xml:space="preserve"> as well. Below is an example of deletion of data 12 in Figure2.</w:t>
      </w:r>
      <w:r w:rsidR="0053692A">
        <w:rPr>
          <w:rStyle w:val="e24kjd"/>
        </w:rPr>
        <w:t xml:space="preserve"> Implement this function using recursion.</w:t>
      </w:r>
    </w:p>
    <w:p w14:paraId="2B6B9F5B" w14:textId="0EB5CA64" w:rsidR="00F51826" w:rsidRDefault="00F51826" w:rsidP="00F51826">
      <w:pPr>
        <w:jc w:val="both"/>
        <w:rPr>
          <w:rStyle w:val="e24kjd"/>
        </w:rPr>
      </w:pPr>
      <w:r>
        <w:rPr>
          <w:bCs/>
          <w:noProof/>
          <w:lang w:eastAsia="en-US"/>
        </w:rPr>
        <mc:AlternateContent>
          <mc:Choice Requires="wpc">
            <w:drawing>
              <wp:inline distT="0" distB="0" distL="0" distR="0" wp14:anchorId="6F221074" wp14:editId="19200CB1">
                <wp:extent cx="6562725" cy="3467100"/>
                <wp:effectExtent l="0" t="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Text Box 3"/>
                        <wps:cNvSpPr txBox="1"/>
                        <wps:spPr>
                          <a:xfrm>
                            <a:off x="4028100" y="2075474"/>
                            <a:ext cx="410550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D2825" w14:textId="15CD0467" w:rsidR="00F51826" w:rsidRPr="00B03856" w:rsidRDefault="00F51826" w:rsidP="00F5182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8" name="Group 118"/>
                        <wpg:cNvGrpSpPr/>
                        <wpg:grpSpPr>
                          <a:xfrm>
                            <a:off x="2552700" y="323850"/>
                            <a:ext cx="352425" cy="390525"/>
                            <a:chOff x="2552700" y="457200"/>
                            <a:chExt cx="352425" cy="390525"/>
                          </a:xfrm>
                        </wpg:grpSpPr>
                        <wps:wsp>
                          <wps:cNvPr id="119" name="Oval 119"/>
                          <wps:cNvSpPr/>
                          <wps:spPr>
                            <a:xfrm>
                              <a:off x="2552700" y="45720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2609850" y="5429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1671F" w14:textId="77777777" w:rsidR="00F51826" w:rsidRDefault="00F51826" w:rsidP="00F51826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1" name="Group 121"/>
                        <wpg:cNvGrpSpPr/>
                        <wpg:grpSpPr>
                          <a:xfrm>
                            <a:off x="4523400" y="2799375"/>
                            <a:ext cx="429600" cy="401025"/>
                            <a:chOff x="-19050" y="0"/>
                            <a:chExt cx="429600" cy="401025"/>
                          </a:xfrm>
                        </wpg:grpSpPr>
                        <wps:wsp>
                          <wps:cNvPr id="122" name="Text Box 3"/>
                          <wps:cNvSpPr txBox="1"/>
                          <wps:spPr>
                            <a:xfrm>
                              <a:off x="-19050" y="47625"/>
                              <a:ext cx="429600" cy="35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05380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Oval 127"/>
                        <wps:cNvSpPr/>
                        <wps:spPr>
                          <a:xfrm>
                            <a:off x="4037625" y="2008800"/>
                            <a:ext cx="352425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8" name="Group 128"/>
                        <wpg:cNvGrpSpPr/>
                        <wpg:grpSpPr>
                          <a:xfrm>
                            <a:off x="3008925" y="20278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7762A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1" name="Group 131"/>
                        <wpg:cNvGrpSpPr/>
                        <wpg:grpSpPr>
                          <a:xfrm>
                            <a:off x="2104050" y="2018325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32" name="Oval 132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A5AF8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4" name="Group 134"/>
                        <wpg:cNvGrpSpPr/>
                        <wpg:grpSpPr>
                          <a:xfrm>
                            <a:off x="1218225" y="1952625"/>
                            <a:ext cx="401025" cy="456225"/>
                            <a:chOff x="0" y="0"/>
                            <a:chExt cx="352425" cy="390525"/>
                          </a:xfrm>
                        </wpg:grpSpPr>
                        <wps:wsp>
                          <wps:cNvPr id="135" name="Oval 135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8C2CA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7" name="Group 137"/>
                        <wpg:cNvGrpSpPr/>
                        <wpg:grpSpPr>
                          <a:xfrm>
                            <a:off x="3466125" y="109440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38" name="Oval 138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CB046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0" name="Group 140"/>
                        <wpg:cNvGrpSpPr/>
                        <wpg:grpSpPr>
                          <a:xfrm>
                            <a:off x="1742100" y="10753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41" name="Oval 141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FF1AB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3" name="Straight Arrow Connector 143"/>
                        <wps:cNvCnPr>
                          <a:stCxn id="119" idx="4"/>
                        </wps:cNvCnPr>
                        <wps:spPr>
                          <a:xfrm flipH="1">
                            <a:off x="1952625" y="714375"/>
                            <a:ext cx="776288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>
                          <a:endCxn id="138" idx="0"/>
                        </wps:cNvCnPr>
                        <wps:spPr>
                          <a:xfrm>
                            <a:off x="2728913" y="733425"/>
                            <a:ext cx="913425" cy="36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>
                          <a:stCxn id="141" idx="4"/>
                        </wps:cNvCnPr>
                        <wps:spPr>
                          <a:xfrm flipH="1">
                            <a:off x="1438275" y="1465875"/>
                            <a:ext cx="480038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>
                          <a:endCxn id="132" idx="0"/>
                        </wps:cNvCnPr>
                        <wps:spPr>
                          <a:xfrm>
                            <a:off x="1971675" y="1484925"/>
                            <a:ext cx="308588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>
                          <a:endCxn id="129" idx="0"/>
                        </wps:cNvCnPr>
                        <wps:spPr>
                          <a:xfrm flipH="1">
                            <a:off x="3185138" y="1504950"/>
                            <a:ext cx="457200" cy="52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38" idx="4"/>
                          <a:endCxn id="127" idx="0"/>
                        </wps:cNvCnPr>
                        <wps:spPr>
                          <a:xfrm>
                            <a:off x="3642338" y="1484925"/>
                            <a:ext cx="57150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>
                          <a:stCxn id="127" idx="4"/>
                        </wps:cNvCnPr>
                        <wps:spPr>
                          <a:xfrm>
                            <a:off x="4213838" y="2399325"/>
                            <a:ext cx="505799" cy="410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Elbow Connector 151"/>
                        <wps:cNvCnPr>
                          <a:stCxn id="135" idx="1"/>
                          <a:endCxn id="160" idx="2"/>
                        </wps:cNvCnPr>
                        <wps:spPr>
                          <a:xfrm rot="16200000" flipH="1">
                            <a:off x="934138" y="2362254"/>
                            <a:ext cx="893602" cy="207971"/>
                          </a:xfrm>
                          <a:prstGeom prst="bentConnector4">
                            <a:avLst>
                              <a:gd name="adj1" fmla="val 1050"/>
                              <a:gd name="adj2" fmla="val -138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Elbow Connector 152"/>
                        <wps:cNvCnPr>
                          <a:endCxn id="132" idx="6"/>
                        </wps:cNvCnPr>
                        <wps:spPr>
                          <a:xfrm rot="16200000" flipH="1">
                            <a:off x="1814025" y="1571136"/>
                            <a:ext cx="942975" cy="341925"/>
                          </a:xfrm>
                          <a:prstGeom prst="bentConnector4">
                            <a:avLst>
                              <a:gd name="adj1" fmla="val 2272"/>
                              <a:gd name="adj2" fmla="val 141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Elbow Connector 153"/>
                        <wps:cNvCnPr>
                          <a:stCxn id="132" idx="4"/>
                        </wps:cNvCnPr>
                        <wps:spPr>
                          <a:xfrm rot="5400000" flipH="1" flipV="1">
                            <a:off x="1666875" y="1346813"/>
                            <a:ext cx="1675425" cy="448650"/>
                          </a:xfrm>
                          <a:prstGeom prst="bentConnector3">
                            <a:avLst>
                              <a:gd name="adj1" fmla="val -136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Elbow Connector 154"/>
                        <wps:cNvCnPr>
                          <a:stCxn id="119" idx="6"/>
                          <a:endCxn id="129" idx="1"/>
                        </wps:cNvCnPr>
                        <wps:spPr>
                          <a:xfrm>
                            <a:off x="2905125" y="519113"/>
                            <a:ext cx="155411" cy="15659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Elbow Connector 155"/>
                        <wps:cNvCnPr>
                          <a:endCxn id="138" idx="4"/>
                        </wps:cNvCnPr>
                        <wps:spPr>
                          <a:xfrm rot="5400000" flipH="1" flipV="1">
                            <a:off x="3130369" y="1745456"/>
                            <a:ext cx="772500" cy="251438"/>
                          </a:xfrm>
                          <a:prstGeom prst="bentConnector3">
                            <a:avLst>
                              <a:gd name="adj1" fmla="val -1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Elbow Connector 156"/>
                        <wps:cNvCnPr>
                          <a:stCxn id="138" idx="6"/>
                          <a:endCxn id="127" idx="7"/>
                        </wps:cNvCnPr>
                        <wps:spPr>
                          <a:xfrm>
                            <a:off x="3818550" y="1289663"/>
                            <a:ext cx="519889" cy="7763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Elbow Connector 157"/>
                        <wps:cNvCnPr>
                          <a:stCxn id="117" idx="3"/>
                          <a:endCxn id="123" idx="6"/>
                        </wps:cNvCnPr>
                        <wps:spPr>
                          <a:xfrm>
                            <a:off x="4438650" y="2266462"/>
                            <a:ext cx="456225" cy="728176"/>
                          </a:xfrm>
                          <a:prstGeom prst="bentConnector3">
                            <a:avLst>
                              <a:gd name="adj1" fmla="val 150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9" name="Group 159"/>
                        <wpg:cNvGrpSpPr/>
                        <wpg:grpSpPr>
                          <a:xfrm>
                            <a:off x="1484925" y="2685075"/>
                            <a:ext cx="400685" cy="455930"/>
                            <a:chOff x="0" y="0"/>
                            <a:chExt cx="352425" cy="390525"/>
                          </a:xfrm>
                        </wpg:grpSpPr>
                        <wps:wsp>
                          <wps:cNvPr id="160" name="Oval 160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F8B32" w14:textId="77777777" w:rsidR="00F51826" w:rsidRDefault="00F51826" w:rsidP="00F518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2" name="Straight Arrow Connector 162"/>
                        <wps:cNvCnPr>
                          <a:endCxn id="160" idx="0"/>
                        </wps:cNvCnPr>
                        <wps:spPr>
                          <a:xfrm>
                            <a:off x="1457325" y="2428875"/>
                            <a:ext cx="227943" cy="25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Elbow Connector 163"/>
                        <wps:cNvCnPr>
                          <a:stCxn id="160" idx="5"/>
                          <a:endCxn id="141" idx="4"/>
                        </wps:cNvCnPr>
                        <wps:spPr>
                          <a:xfrm rot="5400000" flipH="1" flipV="1">
                            <a:off x="1068441" y="2224365"/>
                            <a:ext cx="1608361" cy="91382"/>
                          </a:xfrm>
                          <a:prstGeom prst="bentConnector3">
                            <a:avLst>
                              <a:gd name="adj1" fmla="val -18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221074" id="Canvas 164" o:spid="_x0000_s1119" editas="canvas" style="width:516.75pt;height:273pt;mso-position-horizontal-relative:char;mso-position-vertical-relative:line" coordsize="65627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">
                <v:shape id="_x0000_s1120" type="#_x0000_t75" style="position:absolute;width:65627;height:34671;visibility:visible;mso-wrap-style:square">
                  <v:fill o:detectmouseclick="t"/>
                  <v:path o:connecttype="none"/>
                </v:shape>
                <v:shape id="Text Box 3" o:spid="_x0000_s1121" type="#_x0000_t202" style="position:absolute;left:40281;top:20754;width:4105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14:paraId="5ACD2825" w14:textId="15CD0467" w:rsidR="00F51826" w:rsidRPr="00B03856" w:rsidRDefault="00F51826" w:rsidP="00F5182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</w:rPr>
                          <w:t>11</w:t>
                        </w:r>
                      </w:p>
                    </w:txbxContent>
                  </v:textbox>
                </v:shape>
                <v:group id="Group 118" o:spid="_x0000_s1122" style="position:absolute;left:25527;top:3238;width:3524;height:3905" coordorigin="25527,4572" coordsize="3524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oval id="Oval 119" o:spid="_x0000_s1123" style="position:absolute;left:25527;top:4572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IlcMA&#10;AADcAAAADwAAAGRycy9kb3ducmV2LnhtbERPTWvCQBC9F/wPyxR6KXVjA22TZhURxNiLaG3PQ3ZM&#10;QrKzIbua+O9dodDbPN7nZIvRtOJCvastK5hNIxDEhdU1lwqO3+uXDxDOI2tsLZOCKzlYzCcPGaba&#10;Dryny8GXIoSwS1FB5X2XSumKigy6qe2IA3eyvUEfYF9K3eMQwk0rX6PoTRqsOTRU2NGqoqI5nI2C&#10;JP85fsnT+/gcb5pk+0txbXaxUk+P4/IThKfR/4v/3LkO82cJ3J8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IlcMAAADcAAAADwAAAAAAAAAAAAAAAACYAgAAZHJzL2Rv&#10;d25yZXYueG1sUEsFBgAAAAAEAAQA9QAAAIgDAAAAAA==&#10;" filled="f" strokecolor="black [3213]" strokeweight="2pt"/>
                  <v:shape id="Text Box 120" o:spid="_x0000_s1124" type="#_x0000_t202" style="position:absolute;left:26098;top:5429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  <v:textbox>
                      <w:txbxContent>
                        <w:p w14:paraId="4691671F" w14:textId="77777777" w:rsidR="00F51826" w:rsidRDefault="00F51826" w:rsidP="00F51826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121" o:spid="_x0000_s1125" style="position:absolute;left:45234;top:27993;width:4296;height:4011" coordorigin="-19050" coordsize="429600,401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3" o:spid="_x0000_s1126" type="#_x0000_t202" style="position:absolute;left:-19050;top:47625;width:429600;height:35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<v:textbox>
                      <w:txbxContent>
                        <w:p w14:paraId="21305380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14</w:t>
                          </w:r>
                        </w:p>
                      </w:txbxContent>
                    </v:textbox>
                  </v:shape>
                  <v:oval id="Oval 123" o:spid="_x0000_s1127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1wsMA&#10;AADcAAAADwAAAGRycy9kb3ducmV2LnhtbERPTWvCQBC9F/wPyxS8SN3UQG1SV5GCGHsp1eh5yI5J&#10;MDsbsqtJ/31XEHqbx/ucxWowjbhR52rLCl6nEQjiwuqaSwX5YfPyDsJ5ZI2NZVLwSw5Wy9HTAlNt&#10;e/6h296XIoSwS1FB5X2bSumKigy6qW2JA3e2nUEfYFdK3WEfwk0jZ1H0Jg3WHBoqbOmzouKyvxoF&#10;SXbMv+R5Pkzi7SXZnSiuzXes1Ph5WH+A8DT4f/HDnekwfxbD/Z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x1wsMAAADcAAAADwAAAAAAAAAAAAAAAACYAgAAZHJzL2Rv&#10;d25yZXYueG1sUEsFBgAAAAAEAAQA9QAAAIgDAAAAAA==&#10;" filled="f" strokecolor="black [3213]" strokeweight="2pt"/>
                </v:group>
                <v:oval id="Oval 127" o:spid="_x0000_s1128" style="position:absolute;left:40376;top:20088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zwcMA&#10;AADcAAAADwAAAGRycy9kb3ducmV2LnhtbERPTWvCQBC9F/oflil4kbrRgNbUVYogWi/SNO15yI5J&#10;MDsbsmsS/71bEHqbx/uc1WYwteiodZVlBdNJBII4t7riQkH2vXt9A+E8ssbaMim4kYPN+vlphYm2&#10;PX9Rl/pChBB2CSoovW8SKV1ekkE3sQ1x4M62NegDbAupW+xDuKnlLIrm0mDFoaHEhrYl5Zf0ahQs&#10;Dz/ZUZ4XwzjeX5afvxRX5hQrNXoZPt5BeBr8v/jhPugwf7aAv2fC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dzwcMAAADcAAAADwAAAAAAAAAAAAAAAACYAgAAZHJzL2Rv&#10;d25yZXYueG1sUEsFBgAAAAAEAAQA9QAAAIgDAAAAAA==&#10;" filled="f" strokecolor="black [3213]" strokeweight="2pt"/>
                <v:group id="Group 128" o:spid="_x0000_s1129" style="position:absolute;left:30089;top:20278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Oval 129" o:spid="_x0000_s1130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CKMIA&#10;AADcAAAADwAAAGRycy9kb3ducmV2LnhtbERPS4vCMBC+C/6HMIKXRdO1oLYaRRbEx2VZX+ehGdti&#10;MylN1O6/3wgL3ubje8582ZpKPKhxpWUFn8MIBHFmdcm5gtNxPZiCcB5ZY2WZFPySg+Wi25ljqu2T&#10;f+hx8LkIIexSVFB4X6dSuqwgg25oa+LAXW1j0AfY5FI3+AzhppKjKBpLgyWHhgJr+iooux3uRkGy&#10;PZ/28jppP+LNLdldKC7Nd6xUv9euZiA8tf4t/ndvdZg/SuD1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xEIowgAAANwAAAAPAAAAAAAAAAAAAAAAAJgCAABkcnMvZG93&#10;bnJldi54bWxQSwUGAAAAAAQABAD1AAAAhwMAAAAA&#10;" filled="f" strokecolor="black [3213]" strokeweight="2pt"/>
                  <v:shape id="Text Box 3" o:spid="_x0000_s1131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  <v:textbox>
                      <w:txbxContent>
                        <w:p w14:paraId="1CF7762A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131" o:spid="_x0000_s1132" style="position:absolute;left:21040;top:2018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oval id="Oval 132" o:spid="_x0000_s1133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lGhMMA&#10;AADcAAAADwAAAGRycy9kb3ducmV2LnhtbERPTWvCQBC9F/wPyxS8SN3UQG1SV5GCGHsp1eh5yI5J&#10;MDsbsqtJ/31XEHqbx/ucxWowjbhR52rLCl6nEQjiwuqaSwX5YfPyDsJ5ZI2NZVLwSw5Wy9HTAlNt&#10;e/6h296XIoSwS1FB5X2bSumKigy6qW2JA3e2nUEfYFdK3WEfwk0jZ1H0Jg3WHBoqbOmzouKyvxoF&#10;SXbMv+R5Pkzi7SXZnSiuzXes1Ph5WH+A8DT4f/HDnekwP57B/Z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lGhMMAAADcAAAADwAAAAAAAAAAAAAAAACYAgAAZHJzL2Rv&#10;d25yZXYueG1sUEsFBgAAAAAEAAQA9QAAAIgDAAAAAA==&#10;" filled="f" strokecolor="black [3213]" strokeweight="2pt"/>
                  <v:shape id="Text Box 3" o:spid="_x0000_s1134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  <v:textbox>
                      <w:txbxContent>
                        <w:p w14:paraId="3E7A5AF8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34" o:spid="_x0000_s1135" style="position:absolute;left:12182;top:19526;width:4010;height:4562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oval id="Oval 135" o:spid="_x0000_s1136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e8MIA&#10;AADcAAAADwAAAGRycy9kb3ducmV2LnhtbERPS4vCMBC+L/gfwgheRFMt66MaRQRZ3cvi8zw0Y1ts&#10;JqWJ2v33ZkHY23x8z5kvG1OKB9WusKxg0I9AEKdWF5wpOB03vQkI55E1lpZJwS85WC5aH3NMtH3y&#10;nh4Hn4kQwi5BBbn3VSKlS3My6Pq2Ig7c1dYGfYB1JnWNzxBuSjmMopE0WHBoyLGidU7p7XA3Cqbb&#10;8+lbXsdNN/66TXcXigvzEyvVaTerGQhPjf8Xv91bHebHn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N7wwgAAANwAAAAPAAAAAAAAAAAAAAAAAJgCAABkcnMvZG93&#10;bnJldi54bWxQSwUGAAAAAAQABAD1AAAAhwMAAAAA&#10;" filled="f" strokecolor="black [3213]" strokeweight="2pt"/>
                  <v:shape id="Text Box 3" o:spid="_x0000_s1137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  <v:textbox>
                      <w:txbxContent>
                        <w:p w14:paraId="6E98C2CA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37" o:spid="_x0000_s1138" style="position:absolute;left:34661;top:10944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138" o:spid="_x0000_s1139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xbsUA&#10;AADc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U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XFuxQAAANwAAAAPAAAAAAAAAAAAAAAAAJgCAABkcnMv&#10;ZG93bnJldi54bWxQSwUGAAAAAAQABAD1AAAAigMAAAAA&#10;" filled="f" strokecolor="black [3213]" strokeweight="2pt"/>
                  <v:shape id="Text Box 3" o:spid="_x0000_s1140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  <v:textbox>
                      <w:txbxContent>
                        <w:p w14:paraId="412CB046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140" o:spid="_x0000_s1141" style="position:absolute;left:17421;top:1075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Oval 141" o:spid="_x0000_s1142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2rjsQA&#10;AADcAAAADwAAAGRycy9kb3ducmV2LnhtbERPTWvCQBC9F/oflil4kbqJKbZGN0EEqfUitdbzkB2T&#10;kOxsyK6a/vtuQehtHu9zlvlgWnGl3tWWFcSTCARxYXXNpYLj1+b5DYTzyBpby6Tghxzk2ePDElNt&#10;b/xJ14MvRQhhl6KCyvsuldIVFRl0E9sRB+5se4M+wL6UusdbCDetnEbRTBqsOTRU2NG6oqI5XIyC&#10;+fb7uJPn12GcvDfzjxMltdknSo2ehtUChKfB/4vv7q0O819i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tq47EAAAA3AAAAA8AAAAAAAAAAAAAAAAAmAIAAGRycy9k&#10;b3ducmV2LnhtbFBLBQYAAAAABAAEAPUAAACJAwAAAAA=&#10;" filled="f" strokecolor="black [3213]" strokeweight="2pt"/>
                  <v:shape id="Text Box 3" o:spid="_x0000_s1143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  <v:textbox>
                      <w:txbxContent>
                        <w:p w14:paraId="63AFF1AB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143" o:spid="_x0000_s1144" type="#_x0000_t32" style="position:absolute;left:19526;top:7143;width:7763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h+cIAAADcAAAADwAAAGRycy9kb3ducmV2LnhtbERPS4vCMBC+L/gfwgje1tQH6lajiODz&#10;ZlfY9TY0Y1tsJqWJWv+9ERb2Nh/fc2aLxpTiTrUrLCvodSMQxKnVBWcKTt/rzwkI55E1lpZJwZMc&#10;LOatjxnG2j74SPfEZyKEsItRQe59FUvp0pwMuq6tiAN3sbVBH2CdSV3jI4SbUvajaCQNFhwacqxo&#10;lVN6TW5GwVj+bKNJuuv3vgan3/MqsfvDxirVaTfLKQhPjf8X/7l3OswfDuD9TLh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Zh+cIAAADcAAAADwAAAAAAAAAAAAAA&#10;AAChAgAAZHJzL2Rvd25yZXYueG1sUEsFBgAAAAAEAAQA+QAAAJADAAAAAA==&#10;" strokecolor="black [3213]">
                  <v:stroke endarrow="block"/>
                </v:shape>
                <v:shape id="Straight Arrow Connector 144" o:spid="_x0000_s1145" type="#_x0000_t32" style="position:absolute;left:27289;top:7334;width:9134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jK8QAAADcAAAADwAAAGRycy9kb3ducmV2LnhtbERPS2sCMRC+F/wPYYTealaRUrZG8UGh&#10;9FTXltLbsJlutm4maxJ3139vhEJv8/E9Z7EabCM68qF2rGA6yUAQl07XXCn4OLw8PIEIEVlj45gU&#10;XCjAajm6W2CuXc976opYiRTCIUcFJsY2lzKUhiyGiWuJE/fjvMWYoK+k9tincNvIWZY9Sos1pwaD&#10;LW0NlcfibBU03Vt/+jz/nszuvTsU269vs/GtUvfjYf0MItIQ/8V/7led5s/ncHsmXS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aMrxAAAANwAAAAPAAAAAAAAAAAA&#10;AAAAAKECAABkcnMvZG93bnJldi54bWxQSwUGAAAAAAQABAD5AAAAkgMAAAAA&#10;" strokecolor="black [3213]">
                  <v:stroke endarrow="block"/>
                </v:shape>
                <v:shape id="Straight Arrow Connector 145" o:spid="_x0000_s1146" type="#_x0000_t32" style="position:absolute;left:14382;top:14658;width:4801;height:4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NcFsQAAADcAAAADwAAAGRycy9kb3ducmV2LnhtbERPTWvCQBC9F/wPyxR6M5torTZmFRHa&#10;am+mQuttyE6TYHY2ZLca/70rCL3N431OtuxNI07UudqygiSKQRAXVtdcKth/vQ1nIJxH1thYJgUX&#10;crBcDB4yTLU9845OuS9FCGGXooLK+zaV0hUVGXSRbYkD92s7gz7ArpS6w3MIN40cxfGLNFhzaKiw&#10;pXVFxTH/Mwqm8vsjnhWbUfI63v8c1rndfr5bpZ4e+9UchKfe/4vv7o0O858ncHsmXC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1wWxAAAANwAAAAPAAAAAAAAAAAA&#10;AAAAAKECAABkcnMvZG93bnJldi54bWxQSwUGAAAAAAQABAD5AAAAkgMAAAAA&#10;" strokecolor="black [3213]">
                  <v:stroke endarrow="block"/>
                </v:shape>
                <v:shape id="Straight Arrow Connector 146" o:spid="_x0000_s1147" type="#_x0000_t32" style="position:absolute;left:19716;top:14849;width:308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+Yx8QAAADcAAAADwAAAGRycy9kb3ducmV2LnhtbERPS2sCMRC+F/wPYYTealYpUrZG8YEg&#10;PdW1pfQ2bKabrZvJmsTd7b9vhEJv8/E9Z7EabCM68qF2rGA6yUAQl07XXCl4O+0fnkCEiKyxcUwK&#10;fijAajm6W2CuXc9H6opYiRTCIUcFJsY2lzKUhiyGiWuJE/flvMWYoK+k9tincNvIWZbNpcWaU4PB&#10;lraGynNxtQqa7qW/vF+/L2b32p2K7cen2fhWqfvxsH4GEWmI/+I/90Gn+Y9zuD2TL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75jHxAAAANwAAAAPAAAAAAAAAAAA&#10;AAAAAKECAABkcnMvZG93bnJldi54bWxQSwUGAAAAAAQABAD5AAAAkgMAAAAA&#10;" strokecolor="black [3213]">
                  <v:stroke endarrow="block"/>
                </v:shape>
                <v:shape id="Straight Arrow Connector 147" o:spid="_x0000_s1148" type="#_x0000_t32" style="position:absolute;left:31851;top:15049;width:4572;height:5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1n+sIAAADcAAAADwAAAGRycy9kb3ducmV2LnhtbERPS4vCMBC+C/6HMAt701RXfHSNIoLr&#10;42YVdG9DM9sWm0lpslr/vREEb/PxPWc6b0wprlS7wrKCXjcCQZxaXXCm4HhYdcYgnEfWWFomBXdy&#10;MJ+1W1OMtb3xnq6Jz0QIYRejgtz7KpbSpTkZdF1bEQfuz9YGfYB1JnWNtxBuStmPoqE0WHBoyLGi&#10;ZU7pJfk3CkbytI7G6abfm3wdz7/LxG53P1apz49m8Q3CU+Pf4pd7o8P8wQie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1n+sIAAADcAAAADwAAAAAAAAAAAAAA&#10;AAChAgAAZHJzL2Rvd25yZXYueG1sUEsFBgAAAAAEAAQA+QAAAJADAAAAAA==&#10;" strokecolor="black [3213]">
                  <v:stroke endarrow="block"/>
                </v:shape>
                <v:shape id="Straight Arrow Connector 148" o:spid="_x0000_s1149" type="#_x0000_t32" style="position:absolute;left:36423;top:14849;width:5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pLsYAAADcAAAADwAAAGRycy9kb3ducmV2LnhtbESPQUvDQBCF70L/wzIFb3ajiEjabakV&#10;QTxpqkhvQ3bMxmZn091tEv+9cxC8zfDevPfNajP5Tg0UUxvYwPWiAEVcB9tyY+B9/3R1DyplZItd&#10;YDLwQwk269nFCksbRn6jocqNkhBOJRpwOfel1ql25DEtQk8s2leIHrOssdE24ijhvtM3RXGnPbYs&#10;DQ572jmqj9XZG+iGl/H0cf4+ucfXYV/tPg/uIfbGXM6n7RJUpin/m/+un63g3wqt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8qS7GAAAA3AAAAA8AAAAAAAAA&#10;AAAAAAAAoQIAAGRycy9kb3ducmV2LnhtbFBLBQYAAAAABAAEAPkAAACUAwAAAAA=&#10;" strokecolor="black [3213]">
                  <v:stroke endarrow="block"/>
                </v:shape>
                <v:shape id="Straight Arrow Connector 150" o:spid="_x0000_s1150" type="#_x0000_t32" style="position:absolute;left:42138;top:23993;width:5058;height:4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Mz9cYAAADcAAAADwAAAGRycy9kb3ducmV2LnhtbESPQUvDQBCF70L/wzIFb3ajoE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TM/XGAAAA3AAAAA8AAAAAAAAA&#10;AAAAAAAAoQIAAGRycy9kb3ducmV2LnhtbFBLBQYAAAAABAAEAPkAAACUAwAAAAA=&#10;" strokecolor="black [3213]">
                  <v:stroke endarrow="block"/>
                </v:shape>
                <v:shape id="Elbow Connector 151" o:spid="_x0000_s1151" type="#_x0000_t35" style="position:absolute;left:9341;top:23622;width:8936;height:2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IuDsIAAADcAAAADwAAAGRycy9kb3ducmV2LnhtbERP32vCMBB+H/g/hBN8GZoqKFIbRQRh&#10;+LR1FXw8mrMtNpeSZBr31y+Dwd7u4/t5xS6aXtzJ+c6ygvksA0FcW91xo6D6PE7XIHxA1thbJgVP&#10;8rDbjl4KzLV98Afdy9CIFMI+RwVtCEMupa9bMuhndiBO3NU6gyFB10jt8JHCTS8XWbaSBjtODS0O&#10;dGipvpVfRsHrsvoubebi8azfq8tK77tTbJSajON+AyJQDP/iP/ebTvOXc/h9Jl0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IuDsIAAADcAAAADwAAAAAAAAAAAAAA&#10;AAChAgAAZHJzL2Rvd25yZXYueG1sUEsFBgAAAAAEAAQA+QAAAJADAAAAAA==&#10;" adj="227,-29842" strokecolor="#4579b8 [3044]">
                  <v:stroke endarrow="block"/>
                </v:shape>
                <v:shape id="Elbow Connector 152" o:spid="_x0000_s1152" type="#_x0000_t35" style="position:absolute;left:18140;top:15711;width:9429;height:34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Eo2cIAAADcAAAADwAAAGRycy9kb3ducmV2LnhtbERP22rCQBB9F/oPyxR8MxsDKW3qKq2g&#10;+FKCsR8wZCcXmp0N2TVGv94VhL7N4VxntZlMJ0YaXGtZwTKKQRCXVrdcK/g97RbvIJxH1thZJgVX&#10;crBZv8xWmGl74SONha9FCGGXoYLG+z6T0pUNGXSR7YkDV9nBoA9wqKUe8BLCTSeTOH6TBlsODQ32&#10;tG2o/CvORsERyzFPfvpdbL9v1TKtP7p9rpWav05fnyA8Tf5f/HQfdJifJ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Eo2cIAAADcAAAADwAAAAAAAAAAAAAA&#10;AAChAgAAZHJzL2Rvd25yZXYueG1sUEsFBgAAAAAEAAQA+QAAAJADAAAAAA==&#10;" adj="491,30626" strokecolor="#4579b8 [3044]">
                  <v:stroke endarrow="block"/>
                </v:shape>
                <v:shape id="Elbow Connector 153" o:spid="_x0000_s1153" type="#_x0000_t34" style="position:absolute;left:16669;top:13467;width:16754;height:448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cYv8IAAADcAAAADwAAAGRycy9kb3ducmV2LnhtbERPTYvCMBC9L/gfwgjeNFVR3GoUEVy9&#10;LKJ1PQ/NbBu2mZQmq9VfbxaEvc3jfc5i1dpKXKnxxrGC4SABQZw7bbhQcM62/RkIH5A1Vo5JwZ08&#10;rJadtwWm2t34SNdTKEQMYZ+igjKEOpXS5yVZ9ANXE0fu2zUWQ4RNIXWDtxhuKzlKkqm0aDg2lFjT&#10;pqT85/RrFbSH902+Nx+TzH7Sw3yNd3V22SnV67brOYhAbfgXv9x7HedPxvD3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cYv8IAAADcAAAADwAAAAAAAAAAAAAA&#10;AAChAgAAZHJzL2Rvd25yZXYueG1sUEsFBgAAAAAEAAQA+QAAAJADAAAAAA==&#10;" adj="-2947" strokecolor="#4579b8 [3044]">
                  <v:stroke endarrow="block"/>
                </v:shape>
                <v:shape id="Elbow Connector 154" o:spid="_x0000_s1154" type="#_x0000_t33" style="position:absolute;left:29051;top:5191;width:1554;height:156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rIocEAAADcAAAADwAAAGRycy9kb3ducmV2LnhtbERPTWvCQBC9F/wPywi91Y1Fq0RXkRZL&#10;jzV68TZkxyS4O5tmx5j++26h0Ns83uest4N3qqcuNoENTCcZKOIy2IYrA6fj/mkJKgqyRReYDHxT&#10;hO1m9LDG3IY7H6gvpFIphGOOBmqRNtc6ljV5jJPQEifuEjqPkmBXadvhPYV7p5+z7EV7bDg11NjS&#10;a03ltbh5A7fltdG9mxcL+XqXzzfXLvThbMzjeNitQAkN8i/+c3/YNH8+g99n0gV6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sihwQAAANwAAAAPAAAAAAAAAAAAAAAA&#10;AKECAABkcnMvZG93bnJldi54bWxQSwUGAAAAAAQABAD5AAAAjwMAAAAA&#10;" strokecolor="#4579b8 [3044]">
                  <v:stroke endarrow="block"/>
                </v:shape>
                <v:shape id="Elbow Connector 155" o:spid="_x0000_s1155" type="#_x0000_t34" style="position:absolute;left:31303;top:17455;width:7725;height:25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n45sEAAADcAAAADwAAAGRycy9kb3ducmV2LnhtbERPS2sCMRC+F/wPYQRvNauwtaxG8bXQ&#10;U6FW8Dok42Z1M1k2Udd/3xQKvc3H95zFqneNuFMXas8KJuMMBLH2puZKwfG7fH0HESKywcYzKXhS&#10;gNVy8LLAwvgHf9H9ECuRQjgUqMDG2BZSBm3JYRj7ljhxZ985jAl2lTQdPlK4a+Q0y96kw5pTg8WW&#10;tpb09XBzCuT5NNvvZljuNlp/Xi52k5fcKzUa9us5iEh9/Bf/uT9Mmp/n8PtMukA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fjmwQAAANwAAAAPAAAAAAAAAAAAAAAA&#10;AKECAABkcnMvZG93bnJldi54bWxQSwUGAAAAAAQABAD5AAAAjwMAAAAA&#10;" adj="-386" strokecolor="#4579b8 [3044]">
                  <v:stroke endarrow="block"/>
                </v:shape>
                <v:shape id="Elbow Connector 156" o:spid="_x0000_s1156" type="#_x0000_t33" style="position:absolute;left:38185;top:12896;width:5199;height:77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TzTcEAAADcAAAADwAAAGRycy9kb3ducmV2LnhtbERPS2vCQBC+F/wPywi91Y0FH6SuIi1K&#10;jxp76W3ITpPg7myaHWP677uC4G0+vuesNoN3qqcuNoENTCcZKOIy2IYrA1+n3csSVBRkiy4wGfij&#10;CJv16GmFuQ1XPlJfSKVSCMccDdQiba51LGvyGCehJU7cT+g8SoJdpW2H1xTunX7Nsrn22HBqqLGl&#10;95rKc3HxBi7Lc6N7NysW8ruXw4drF/r4bczzeNi+gRIa5CG+uz9tmj+bw+2ZdIFe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5PNNwQAAANwAAAAPAAAAAAAAAAAAAAAA&#10;AKECAABkcnMvZG93bnJldi54bWxQSwUGAAAAAAQABAD5AAAAjwMAAAAA&#10;" strokecolor="#4579b8 [3044]">
                  <v:stroke endarrow="block"/>
                </v:shape>
                <v:shape id="Elbow Connector 157" o:spid="_x0000_s1157" type="#_x0000_t34" style="position:absolute;left:44386;top:22664;width:4562;height:7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KoOsMAAADcAAAADwAAAGRycy9kb3ducmV2LnhtbERP22rCQBB9F/yHZYS+mU0t2jZmlSJV&#10;6oNg037AmJ1c2uxsml01/n1XEHybw7lOuuxNI07UudqygscoBkGcW11zqeD7az1+AeE8ssbGMim4&#10;kIPlYjhIMdH2zJ90ynwpQgi7BBVU3reJlC6vyKCLbEscuMJ2Bn2AXSl1h+cQbho5ieOZNFhzaKiw&#10;pVVF+W92NAp8vt9c/mYT1PJ9tz38FNnrE6+Uehj1b3MQnnp/F9/cHzrMnz7D9ZlwgV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qDrDAAAA3AAAAA8AAAAAAAAAAAAA&#10;AAAAoQIAAGRycy9kb3ducmV2LnhtbFBLBQYAAAAABAAEAPkAAACRAwAAAAA=&#10;" adj="32423" strokecolor="#4579b8 [3044]">
                  <v:stroke endarrow="block"/>
                </v:shape>
                <v:group id="Group 159" o:spid="_x0000_s1158" style="position:absolute;left:14849;top:26850;width:4007;height:4560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Oval 160" o:spid="_x0000_s1159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dcYA&#10;AADcAAAADwAAAGRycy9kb3ducmV2LnhtbESPT2vCQBDF70K/wzKFXkQ3bUBr6iqlUPxzEa32PGTH&#10;JJidDdlV47d3DoK3Gd6b934znXeuVhdqQ+XZwPswAUWce1txYWD/9zv4BBUissXaMxm4UYD57KU3&#10;xcz6K2/psouFkhAOGRooY2wyrUNeksMw9A2xaEffOoyytoW2LV4l3NX6I0lG2mHF0lBiQz8l5afd&#10;2RmYLA/7tT6Ou366OE1W/5RWbpMa8/bafX+BitTFp/lxvbSCPxJ8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RSdcYAAADcAAAADwAAAAAAAAAAAAAAAACYAgAAZHJz&#10;L2Rvd25yZXYueG1sUEsFBgAAAAAEAAQA9QAAAIsDAAAAAA==&#10;" filled="f" strokecolor="black [3213]" strokeweight="2pt"/>
                  <v:shape id="Text Box 3" o:spid="_x0000_s1160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/xc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8Zwu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f8XEAAAA3AAAAA8AAAAAAAAAAAAAAAAAmAIAAGRycy9k&#10;b3ducmV2LnhtbFBLBQYAAAAABAAEAPUAAACJAwAAAAA=&#10;" fillcolor="white [3201]" stroked="f" strokeweight=".5pt">
                    <v:textbox>
                      <w:txbxContent>
                        <w:p w14:paraId="28BF8B32" w14:textId="77777777" w:rsidR="00F51826" w:rsidRDefault="00F51826" w:rsidP="00F5182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Straight Arrow Connector 162" o:spid="_x0000_s1161" type="#_x0000_t32" style="position:absolute;left:14573;top:24288;width:2279;height:2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HCpMMAAADcAAAADwAAAGRycy9kb3ducmV2LnhtbERPTWsCMRC9F/wPYQRvNasHKatRqlIo&#10;nuzaIr0Nm+lm62ayJnF3/fdNodDbPN7nrDaDbURHPtSOFcymGQji0umaKwXvp5fHJxAhImtsHJOC&#10;OwXYrEcPK8y16/mNuiJWIoVwyFGBibHNpQylIYth6lrixH05bzEm6CupPfYp3DZynmULabHm1GCw&#10;pZ2h8lLcrIKmO/TXj9v31eyP3anYnT/N1rdKTcbD8xJEpCH+i//crzrNX8zh95l0gV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hwqTDAAAA3AAAAA8AAAAAAAAAAAAA&#10;AAAAoQIAAGRycy9kb3ducmV2LnhtbFBLBQYAAAAABAAEAPkAAACRAwAAAAA=&#10;" strokecolor="black [3213]">
                  <v:stroke endarrow="block"/>
                </v:shape>
                <v:shape id="Elbow Connector 163" o:spid="_x0000_s1162" type="#_x0000_t34" style="position:absolute;left:10684;top:22243;width:16084;height:9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RI+8IAAADcAAAADwAAAGRycy9kb3ducmV2LnhtbERP24rCMBB9F/Yfwiz4Ipp6QaRrlGVR&#10;EV/E7n7AbDO21WZSmmirX28Ewbc5nOvMl60pxZVqV1hWMBxEIIhTqwvOFPz9rvszEM4jaywtk4Ib&#10;OVguPjpzjLVt+EDXxGcihLCLUUHufRVL6dKcDLqBrYgDd7S1QR9gnUldYxPCTSlHUTSVBgsODTlW&#10;9JNTek4uRsFmmEW8295X0vVOVF2a4+S/2SvV/Wy/v0B4av1b/HJvdZg/Hc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RI+8IAAADcAAAADwAAAAAAAAAAAAAA&#10;AAChAgAAZHJzL2Rvd25yZXYueG1sUEsFBgAAAAAEAAQA+QAAAJADAAAAAA==&#10;" adj="-3967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7D939EC4" w14:textId="416CBA76" w:rsidR="00F51826" w:rsidRDefault="00F51826" w:rsidP="00F51826">
      <w:pPr>
        <w:jc w:val="center"/>
        <w:rPr>
          <w:rStyle w:val="e24kjd"/>
        </w:rPr>
      </w:pPr>
      <w:r w:rsidRPr="00F51826">
        <w:rPr>
          <w:rStyle w:val="e24kjd"/>
          <w:b/>
        </w:rPr>
        <w:t>Figure3</w:t>
      </w:r>
      <w:r>
        <w:rPr>
          <w:rStyle w:val="e24kjd"/>
        </w:rPr>
        <w:t>: Updated tree after removal of 12 in Figure2</w:t>
      </w:r>
    </w:p>
    <w:p w14:paraId="1EB34B37" w14:textId="77777777" w:rsidR="00CA12E3" w:rsidRDefault="00CA12E3" w:rsidP="00EA088F">
      <w:pPr>
        <w:jc w:val="both"/>
        <w:rPr>
          <w:b/>
        </w:rPr>
      </w:pPr>
    </w:p>
    <w:p w14:paraId="033A2101" w14:textId="77777777" w:rsidR="00F51826" w:rsidRDefault="00F51826" w:rsidP="005354BB">
      <w:pPr>
        <w:jc w:val="both"/>
        <w:rPr>
          <w:b/>
        </w:rPr>
      </w:pPr>
    </w:p>
    <w:p w14:paraId="6810D88F" w14:textId="064CFF12" w:rsidR="00F51826" w:rsidRDefault="00F51826" w:rsidP="005354BB">
      <w:pPr>
        <w:jc w:val="both"/>
      </w:pPr>
      <w:r>
        <w:rPr>
          <w:b/>
        </w:rPr>
        <w:t xml:space="preserve">Search: </w:t>
      </w:r>
      <w:r w:rsidRPr="00F51826">
        <w:t>Takes a parameter d and returns true if d is available in the tree and false otherwise</w:t>
      </w:r>
      <w:r w:rsidR="00681BE8">
        <w:t>. Implement this function</w:t>
      </w:r>
      <w:r w:rsidR="008353CD">
        <w:t xml:space="preserve"> without recursion</w:t>
      </w:r>
      <w:r w:rsidRPr="00F51826">
        <w:t>.</w:t>
      </w:r>
    </w:p>
    <w:p w14:paraId="3BD59DC3" w14:textId="4499D846" w:rsidR="00F51826" w:rsidRDefault="00F51826" w:rsidP="005354BB">
      <w:pPr>
        <w:jc w:val="both"/>
      </w:pPr>
      <w:r w:rsidRPr="00F51826">
        <w:rPr>
          <w:b/>
        </w:rPr>
        <w:t>Print</w:t>
      </w:r>
      <w:r>
        <w:t xml:space="preserve">: If </w:t>
      </w:r>
      <w:proofErr w:type="spellStart"/>
      <w:r>
        <w:t>IsSuccessor</w:t>
      </w:r>
      <w:proofErr w:type="spellEnd"/>
      <w:r>
        <w:t xml:space="preserve"> is true, print all the data items in the tree in ascending order without using stack or recursion. Otherwise print data in descending order.</w:t>
      </w:r>
    </w:p>
    <w:p w14:paraId="21155434" w14:textId="08DEBF42" w:rsidR="00F51826" w:rsidRDefault="00F51826" w:rsidP="005354BB">
      <w:pPr>
        <w:jc w:val="both"/>
      </w:pPr>
      <w:proofErr w:type="gramStart"/>
      <w:r w:rsidRPr="00F51826">
        <w:rPr>
          <w:b/>
        </w:rPr>
        <w:t>Print</w:t>
      </w:r>
      <w:r>
        <w:t>( T</w:t>
      </w:r>
      <w:proofErr w:type="gramEnd"/>
      <w:r>
        <w:t xml:space="preserve"> Low, T High): Takes two parameters Low and High and print all the data items in the range of Low and High in sorted order (Ascending or Descending depending on the value of </w:t>
      </w:r>
      <w:proofErr w:type="spellStart"/>
      <w:r>
        <w:t>IsSuccessor</w:t>
      </w:r>
      <w:proofErr w:type="spellEnd"/>
      <w:r>
        <w:t>) without using recursion or stack.</w:t>
      </w:r>
    </w:p>
    <w:p w14:paraId="1E4E975D" w14:textId="42584ECB" w:rsidR="008353CD" w:rsidRDefault="008353CD" w:rsidP="005354BB">
      <w:pPr>
        <w:jc w:val="both"/>
      </w:pPr>
      <w:proofErr w:type="spellStart"/>
      <w:r w:rsidRPr="008353CD">
        <w:rPr>
          <w:b/>
        </w:rPr>
        <w:t>IsLeafBalance</w:t>
      </w:r>
      <w:proofErr w:type="spellEnd"/>
      <w:r w:rsidRPr="008353CD">
        <w:rPr>
          <w:b/>
        </w:rPr>
        <w:t>:</w:t>
      </w:r>
      <w:r>
        <w:t xml:space="preserve"> returns true if all the leaf nodes are on the same level and false otherwise. Use recursion to implement this function.</w:t>
      </w:r>
    </w:p>
    <w:p w14:paraId="3B621098" w14:textId="371FC97D" w:rsidR="008B0065" w:rsidRDefault="00F51826" w:rsidP="008B0065">
      <w:pPr>
        <w:jc w:val="both"/>
      </w:pPr>
      <w:proofErr w:type="spellStart"/>
      <w:r w:rsidRPr="00F51826">
        <w:rPr>
          <w:b/>
        </w:rPr>
        <w:t>ReverseOder</w:t>
      </w:r>
      <w:proofErr w:type="spellEnd"/>
      <w:r>
        <w:t xml:space="preserve">: This function should toggle the value of </w:t>
      </w:r>
      <w:proofErr w:type="spellStart"/>
      <w:r>
        <w:t>IsSuccessor</w:t>
      </w:r>
      <w:proofErr w:type="spellEnd"/>
      <w:r>
        <w:t xml:space="preserve"> (if successor is true make it false and vice versa)</w:t>
      </w:r>
      <w:r w:rsidR="008B0065">
        <w:t xml:space="preserve"> and change the direction of </w:t>
      </w:r>
      <w:proofErr w:type="spellStart"/>
      <w:r w:rsidR="00681BE8">
        <w:rPr>
          <w:rStyle w:val="e24kjd"/>
        </w:rPr>
        <w:t>nextInOrder</w:t>
      </w:r>
      <w:proofErr w:type="spellEnd"/>
      <w:r w:rsidR="008B0065">
        <w:t xml:space="preserve"> pointers in all the nodes. </w:t>
      </w:r>
      <w:r w:rsidR="008353CD">
        <w:t xml:space="preserve">Use recursion to implement this function. </w:t>
      </w:r>
      <w:r w:rsidR="008B0065">
        <w:t xml:space="preserve">Below is an example of the tree shown in Figure1 after call to </w:t>
      </w:r>
      <w:proofErr w:type="spellStart"/>
      <w:r w:rsidR="008B0065">
        <w:t>ReverseOrder</w:t>
      </w:r>
      <w:proofErr w:type="spellEnd"/>
      <w:r w:rsidR="008B0065">
        <w:t>.</w:t>
      </w:r>
      <w:bookmarkStart w:id="0" w:name="_GoBack"/>
      <w:bookmarkEnd w:id="0"/>
    </w:p>
    <w:p w14:paraId="42922B9D" w14:textId="77777777" w:rsidR="008B0065" w:rsidRDefault="008B0065" w:rsidP="008B0065">
      <w:pPr>
        <w:jc w:val="both"/>
        <w:rPr>
          <w:b/>
        </w:rPr>
      </w:pPr>
    </w:p>
    <w:p w14:paraId="45E63039" w14:textId="537B6A3D" w:rsidR="001E6887" w:rsidRDefault="008B0065" w:rsidP="008B0065">
      <w:pPr>
        <w:jc w:val="both"/>
        <w:rPr>
          <w:b/>
        </w:rPr>
      </w:pPr>
      <w:r>
        <w:rPr>
          <w:bCs/>
          <w:noProof/>
          <w:lang w:eastAsia="en-US"/>
        </w:rPr>
        <mc:AlternateContent>
          <mc:Choice Requires="wpc">
            <w:drawing>
              <wp:inline distT="0" distB="0" distL="0" distR="0" wp14:anchorId="09A91A1E" wp14:editId="1C70F860">
                <wp:extent cx="6562725" cy="3352800"/>
                <wp:effectExtent l="0" t="0" r="0" b="0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Text Box 3"/>
                        <wps:cNvSpPr txBox="1"/>
                        <wps:spPr>
                          <a:xfrm>
                            <a:off x="4028100" y="2075474"/>
                            <a:ext cx="410550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2F70E" w14:textId="77777777" w:rsidR="008B0065" w:rsidRPr="00B03856" w:rsidRDefault="008B0065" w:rsidP="008B00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B03856">
                                <w:rPr>
                                  <w:rFonts w:eastAsia="Times New Roman"/>
                                  <w:sz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6" name="Group 166"/>
                        <wpg:cNvGrpSpPr/>
                        <wpg:grpSpPr>
                          <a:xfrm>
                            <a:off x="2552700" y="323850"/>
                            <a:ext cx="352425" cy="390525"/>
                            <a:chOff x="2552700" y="457200"/>
                            <a:chExt cx="352425" cy="390525"/>
                          </a:xfrm>
                        </wpg:grpSpPr>
                        <wps:wsp>
                          <wps:cNvPr id="167" name="Oval 167"/>
                          <wps:cNvSpPr/>
                          <wps:spPr>
                            <a:xfrm>
                              <a:off x="2552700" y="45720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2609850" y="5429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931B" w14:textId="77777777" w:rsidR="008B0065" w:rsidRDefault="008B0065" w:rsidP="008B0065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9" name="Group 169"/>
                        <wpg:cNvGrpSpPr/>
                        <wpg:grpSpPr>
                          <a:xfrm>
                            <a:off x="4523400" y="2799375"/>
                            <a:ext cx="429600" cy="401025"/>
                            <a:chOff x="-19050" y="0"/>
                            <a:chExt cx="429600" cy="401025"/>
                          </a:xfrm>
                        </wpg:grpSpPr>
                        <wps:wsp>
                          <wps:cNvPr id="170" name="Text Box 3"/>
                          <wps:cNvSpPr txBox="1"/>
                          <wps:spPr>
                            <a:xfrm>
                              <a:off x="-19050" y="47625"/>
                              <a:ext cx="429600" cy="35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C0019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2" name="Group 172"/>
                        <wpg:cNvGrpSpPr/>
                        <wpg:grpSpPr>
                          <a:xfrm>
                            <a:off x="3732825" y="2789850"/>
                            <a:ext cx="524850" cy="505800"/>
                            <a:chOff x="0" y="0"/>
                            <a:chExt cx="524850" cy="505800"/>
                          </a:xfrm>
                        </wpg:grpSpPr>
                        <wps:wsp>
                          <wps:cNvPr id="173" name="Text Box 3"/>
                          <wps:cNvSpPr txBox="1"/>
                          <wps:spPr>
                            <a:xfrm>
                              <a:off x="0" y="57150"/>
                              <a:ext cx="524850" cy="448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B7A3C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5" name="Oval 175"/>
                        <wps:cNvSpPr/>
                        <wps:spPr>
                          <a:xfrm>
                            <a:off x="4037625" y="2008800"/>
                            <a:ext cx="352425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6" name="Group 176"/>
                        <wpg:cNvGrpSpPr/>
                        <wpg:grpSpPr>
                          <a:xfrm>
                            <a:off x="3008925" y="20278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77" name="Oval 177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9B0E1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9" name="Group 179"/>
                        <wpg:cNvGrpSpPr/>
                        <wpg:grpSpPr>
                          <a:xfrm>
                            <a:off x="2104050" y="2018325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80" name="Oval 180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45176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2" name="Group 182"/>
                        <wpg:cNvGrpSpPr/>
                        <wpg:grpSpPr>
                          <a:xfrm>
                            <a:off x="1218225" y="1952625"/>
                            <a:ext cx="401025" cy="456225"/>
                            <a:chOff x="0" y="0"/>
                            <a:chExt cx="352425" cy="390525"/>
                          </a:xfrm>
                        </wpg:grpSpPr>
                        <wps:wsp>
                          <wps:cNvPr id="183" name="Oval 183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DF05B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5" name="Group 185"/>
                        <wpg:cNvGrpSpPr/>
                        <wpg:grpSpPr>
                          <a:xfrm>
                            <a:off x="3466125" y="109440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86" name="Oval 186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47360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8" name="Group 188"/>
                        <wpg:cNvGrpSpPr/>
                        <wpg:grpSpPr>
                          <a:xfrm>
                            <a:off x="1742100" y="1075350"/>
                            <a:ext cx="352425" cy="390525"/>
                            <a:chOff x="0" y="0"/>
                            <a:chExt cx="352425" cy="390525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0" y="0"/>
                              <a:ext cx="3524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3"/>
                          <wps:cNvSpPr txBox="1"/>
                          <wps:spPr>
                            <a:xfrm>
                              <a:off x="57150" y="85725"/>
                              <a:ext cx="2476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B8826" w14:textId="77777777" w:rsidR="008B0065" w:rsidRDefault="008B0065" w:rsidP="008B00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1" name="Straight Arrow Connector 191"/>
                        <wps:cNvCnPr>
                          <a:stCxn id="167" idx="4"/>
                        </wps:cNvCnPr>
                        <wps:spPr>
                          <a:xfrm flipH="1">
                            <a:off x="1952625" y="714375"/>
                            <a:ext cx="776288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endCxn id="186" idx="0"/>
                        </wps:cNvCnPr>
                        <wps:spPr>
                          <a:xfrm>
                            <a:off x="2728913" y="733425"/>
                            <a:ext cx="913425" cy="36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189" idx="4"/>
                        </wps:cNvCnPr>
                        <wps:spPr>
                          <a:xfrm flipH="1">
                            <a:off x="1438275" y="1465875"/>
                            <a:ext cx="480038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endCxn id="180" idx="0"/>
                        </wps:cNvCnPr>
                        <wps:spPr>
                          <a:xfrm>
                            <a:off x="1971675" y="1484925"/>
                            <a:ext cx="308588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>
                          <a:endCxn id="177" idx="0"/>
                        </wps:cNvCnPr>
                        <wps:spPr>
                          <a:xfrm flipH="1">
                            <a:off x="3185138" y="1504950"/>
                            <a:ext cx="457200" cy="52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86" idx="4"/>
                          <a:endCxn id="175" idx="0"/>
                        </wps:cNvCnPr>
                        <wps:spPr>
                          <a:xfrm>
                            <a:off x="3642338" y="1484925"/>
                            <a:ext cx="57150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175" idx="4"/>
                          <a:endCxn id="174" idx="0"/>
                        </wps:cNvCnPr>
                        <wps:spPr>
                          <a:xfrm flipH="1">
                            <a:off x="3909038" y="2399325"/>
                            <a:ext cx="30480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5" idx="4"/>
                        </wps:cNvCnPr>
                        <wps:spPr>
                          <a:xfrm>
                            <a:off x="4213838" y="2399325"/>
                            <a:ext cx="505799" cy="410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Elbow Connector 199"/>
                        <wps:cNvCnPr/>
                        <wps:spPr>
                          <a:xfrm rot="5400000" flipH="1" flipV="1">
                            <a:off x="1135116" y="1412453"/>
                            <a:ext cx="748825" cy="465146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Elbow Connector 200"/>
                        <wps:cNvCnPr/>
                        <wps:spPr>
                          <a:xfrm rot="16200000" flipH="1">
                            <a:off x="1814026" y="1571136"/>
                            <a:ext cx="942975" cy="341925"/>
                          </a:xfrm>
                          <a:prstGeom prst="bentConnector4">
                            <a:avLst>
                              <a:gd name="adj1" fmla="val 2272"/>
                              <a:gd name="adj2" fmla="val 141786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Elbow Connector 201"/>
                        <wps:cNvCnPr/>
                        <wps:spPr>
                          <a:xfrm rot="5400000" flipH="1" flipV="1">
                            <a:off x="1666876" y="1346813"/>
                            <a:ext cx="1675425" cy="448650"/>
                          </a:xfrm>
                          <a:prstGeom prst="bentConnector3">
                            <a:avLst>
                              <a:gd name="adj1" fmla="val -13644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Elbow Connector 202"/>
                        <wps:cNvCnPr>
                          <a:stCxn id="167" idx="6"/>
                          <a:endCxn id="177" idx="1"/>
                        </wps:cNvCnPr>
                        <wps:spPr>
                          <a:xfrm>
                            <a:off x="2905125" y="519113"/>
                            <a:ext cx="155411" cy="156592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Elbow Connector 203"/>
                        <wps:cNvCnPr>
                          <a:endCxn id="186" idx="4"/>
                        </wps:cNvCnPr>
                        <wps:spPr>
                          <a:xfrm rot="5400000" flipH="1" flipV="1">
                            <a:off x="3130369" y="1745456"/>
                            <a:ext cx="772500" cy="251438"/>
                          </a:xfrm>
                          <a:prstGeom prst="bentConnector3">
                            <a:avLst>
                              <a:gd name="adj1" fmla="val -1786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Elbow Connector 204"/>
                        <wps:cNvCnPr>
                          <a:stCxn id="186" idx="6"/>
                          <a:endCxn id="174" idx="1"/>
                        </wps:cNvCnPr>
                        <wps:spPr>
                          <a:xfrm flipH="1">
                            <a:off x="3784436" y="1289663"/>
                            <a:ext cx="34114" cy="1557378"/>
                          </a:xfrm>
                          <a:prstGeom prst="bentConnector4">
                            <a:avLst>
                              <a:gd name="adj1" fmla="val -446737"/>
                              <a:gd name="adj2" fmla="val 54433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Elbow Connector 205"/>
                        <wps:cNvCnPr>
                          <a:stCxn id="165" idx="3"/>
                          <a:endCxn id="171" idx="6"/>
                        </wps:cNvCnPr>
                        <wps:spPr>
                          <a:xfrm>
                            <a:off x="4438650" y="2266462"/>
                            <a:ext cx="456225" cy="728176"/>
                          </a:xfrm>
                          <a:prstGeom prst="bentConnector3">
                            <a:avLst>
                              <a:gd name="adj1" fmla="val 150107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Elbow Connector 206"/>
                        <wps:cNvCnPr>
                          <a:stCxn id="174" idx="6"/>
                          <a:endCxn id="175" idx="4"/>
                        </wps:cNvCnPr>
                        <wps:spPr>
                          <a:xfrm flipV="1">
                            <a:off x="4085250" y="2399325"/>
                            <a:ext cx="128588" cy="58578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A91A1E" id="Canvas 207" o:spid="_x0000_s1163" editas="canvas" style="width:516.75pt;height:264pt;mso-position-horizontal-relative:char;mso-position-vertical-relative:line" coordsize="6562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">
                <v:shape id="_x0000_s1164" type="#_x0000_t75" style="position:absolute;width:65627;height:33528;visibility:visible;mso-wrap-style:square">
                  <v:fill o:detectmouseclick="t"/>
                  <v:path o:connecttype="none"/>
                </v:shape>
                <v:shape id="Text Box 3" o:spid="_x0000_s1165" type="#_x0000_t202" style="position:absolute;left:40281;top:20754;width:4105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14:paraId="26D2F70E" w14:textId="77777777" w:rsidR="008B0065" w:rsidRPr="00B03856" w:rsidRDefault="008B0065" w:rsidP="008B006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B03856">
                          <w:rPr>
                            <w:rFonts w:eastAsia="Times New Roman"/>
                            <w:sz w:val="22"/>
                          </w:rPr>
                          <w:t>12</w:t>
                        </w:r>
                      </w:p>
                    </w:txbxContent>
                  </v:textbox>
                </v:shape>
                <v:group id="Group 166" o:spid="_x0000_s1166" style="position:absolute;left:25527;top:3238;width:3524;height:3905" coordorigin="25527,4572" coordsize="3524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oval id="Oval 167" o:spid="_x0000_s1167" style="position:absolute;left:25527;top:4572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3KAcIA&#10;AADcAAAADwAAAGRycy9kb3ducmV2LnhtbERPS4vCMBC+L/gfwgheFk3XgtVqFFkQXS/i8zw0Y1ts&#10;JqWJWv/9RljY23x8z5ktWlOJBzWutKzgaxCBIM6sLjlXcDqu+mMQziNrrCyTghc5WMw7HzNMtX3y&#10;nh4Hn4sQwi5FBYX3dSqlywoy6Aa2Jg7c1TYGfYBNLnWDzxBuKjmMopE0WHJoKLCm74Ky2+FuFEw2&#10;59NWXpP2M17fJj8Xikuzi5XqddvlFISn1v+L/9wbHeaPEng/E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coBwgAAANwAAAAPAAAAAAAAAAAAAAAAAJgCAABkcnMvZG93&#10;bnJldi54bWxQSwUGAAAAAAQABAD1AAAAhwMAAAAA&#10;" filled="f" strokecolor="black [3213]" strokeweight="2pt"/>
                  <v:shape id="Text Box 168" o:spid="_x0000_s1168" type="#_x0000_t202" style="position:absolute;left:26098;top:5429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14:paraId="065C931B" w14:textId="77777777" w:rsidR="008B0065" w:rsidRDefault="008B0065" w:rsidP="008B0065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169" o:spid="_x0000_s1169" style="position:absolute;left:45234;top:27993;width:4296;height:4011" coordorigin="-19050" coordsize="429600,401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Text Box 3" o:spid="_x0000_s1170" type="#_x0000_t202" style="position:absolute;left:-19050;top:47625;width:429600;height:35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14:paraId="6F5C0019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14</w:t>
                          </w:r>
                        </w:p>
                      </w:txbxContent>
                    </v:textbox>
                  </v:shape>
                  <v:oval id="Oval 171" o:spid="_x0000_s1171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hM8IA&#10;AADcAAAADwAAAGRycy9kb3ducmV2LnhtbERPS4vCMBC+C/6HMIIX0VQLW61GkYVldS/i8zw0Y1ts&#10;JqXJavffbwTB23x8z1msWlOJOzWutKxgPIpAEGdWl5wrOB2/hlMQziNrrCyTgj9ysFp2OwtMtX3w&#10;nu4Hn4sQwi5FBYX3dSqlywoy6Ea2Jg7c1TYGfYBNLnWDjxBuKjmJog9psOTQUGBNnwVlt8OvUTDb&#10;nE8/8pq0g/j7NtteKC7NLlaq32vXcxCeWv8Wv9wbHeYnY3g+E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WEzwgAAANwAAAAPAAAAAAAAAAAAAAAAAJgCAABkcnMvZG93&#10;bnJldi54bWxQSwUGAAAAAAQABAD1AAAAhwMAAAAA&#10;" filled="f" strokecolor="black [3213]" strokeweight="2pt"/>
                </v:group>
                <v:group id="Group 172" o:spid="_x0000_s1172" style="position:absolute;left:37328;top:27898;width:5248;height:5058" coordsize="5248,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Text Box 3" o:spid="_x0000_s1173" type="#_x0000_t202" style="position:absolute;top:571;width:5248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<v:textbox>
                      <w:txbxContent>
                        <w:p w14:paraId="432B7A3C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11</w:t>
                          </w:r>
                        </w:p>
                      </w:txbxContent>
                    </v:textbox>
                  </v:shape>
                  <v:oval id="Oval 174" o:spid="_x0000_s1174" style="position:absolute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Cq8IA&#10;AADcAAAADwAAAGRycy9kb3ducmV2LnhtbERPTYvCMBC9L/gfwgheZE21oms1igiy6kXWVc9DM7bF&#10;ZlKaqN1/bwRhb/N4nzNbNKYUd6pdYVlBvxeBIE6tLjhTcPxdf36BcB5ZY2mZFPyRg8W89THDRNsH&#10;/9D94DMRQtglqCD3vkqkdGlOBl3PVsSBu9jaoA+wzqSu8RHCTSkHUTSSBgsODTlWtMopvR5uRsFk&#10;czru5GXcdOPv62R7prgw+1ipTrtZTkF4avy/+O3e6DB/PIT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sKrwgAAANwAAAAPAAAAAAAAAAAAAAAAAJgCAABkcnMvZG93&#10;bnJldi54bWxQSwUGAAAAAAQABAD1AAAAhwMAAAAA&#10;" filled="f" strokecolor="black [3213]" strokeweight="2pt"/>
                </v:group>
                <v:oval id="Oval 175" o:spid="_x0000_s1175" style="position:absolute;left:40376;top:20088;width:3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MMIA&#10;AADcAAAADwAAAGRycy9kb3ducmV2LnhtbERPTYvCMBC9L/gfwgheZE21qGs1igiy6kXWVc9DM7bF&#10;ZlKaqN1/bwRhb/N4nzNbNKYUd6pdYVlBvxeBIE6tLjhTcPxdf36BcB5ZY2mZFPyRg8W89THDRNsH&#10;/9D94DMRQtglqCD3vkqkdGlOBl3PVsSBu9jaoA+wzqSu8RHCTSkHUTSSBgsODTlWtMopvR5uRsFk&#10;czru5GXcdOPv62R7prgw+1ipTrtZTkF4avy/+O3e6DB/PIT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mcwwgAAANwAAAAPAAAAAAAAAAAAAAAAAJgCAABkcnMvZG93&#10;bnJldi54bWxQSwUGAAAAAAQABAD1AAAAhwMAAAAA&#10;" filled="f" strokecolor="black [3213]" strokeweight="2pt"/>
                <v:group id="Group 176" o:spid="_x0000_s1176" style="position:absolute;left:30089;top:20278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oval id="Oval 177" o:spid="_x0000_s1177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c3MMA&#10;AADcAAAADwAAAGRycy9kb3ducmV2LnhtbERPTWvCQBC9C/0PyxR6Ed3YgKnRTZBCqfVSatXzkB2T&#10;kOxsyG5j+u+7BcHbPN7nbPLRtGKg3tWWFSzmEQjiwuqaSwXH77fZCwjnkTW2lknBLznIs4fJBlNt&#10;r/xFw8GXIoSwS1FB5X2XSumKigy6ue2IA3exvUEfYF9K3eM1hJtWPkfRUhqsOTRU2NFrRUVz+DEK&#10;VrvTcS8vyTiN35vVx5ni2nzGSj09jts1CE+jv4tv7p0O85ME/p8JF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Rc3MMAAADcAAAADwAAAAAAAAAAAAAAAACYAgAAZHJzL2Rv&#10;d25yZXYueG1sUEsFBgAAAAAEAAQA9QAAAIgDAAAAAA==&#10;" filled="f" strokecolor="black [3213]" strokeweight="2pt"/>
                  <v:shape id="Text Box 3" o:spid="_x0000_s1178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hc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a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QIXHAAAA3AAAAA8AAAAAAAAAAAAAAAAAmAIAAGRy&#10;cy9kb3ducmV2LnhtbFBLBQYAAAAABAAEAPUAAACMAwAAAAA=&#10;" fillcolor="white [3201]" stroked="f" strokeweight=".5pt">
                    <v:textbox>
                      <w:txbxContent>
                        <w:p w14:paraId="0DD9B0E1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179" o:spid="_x0000_s1179" style="position:absolute;left:21040;top:2018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oval id="Oval 180" o:spid="_x0000_s1180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0j8UA&#10;AADcAAAADwAAAGRycy9kb3ducmV2LnhtbESPT2vCQBDF7wW/wzJCL0U3NVA1uooURNuL+Pc8ZMck&#10;mJ0N2a3Gb985FHqb4b157zfzZedqdac2VJ4NvA8TUMS5txUXBk7H9WACKkRki7VnMvCkAMtF72WO&#10;mfUP3tP9EAslIRwyNFDG2GRah7wkh2HoG2LRrr51GGVtC21bfEi4q/UoST60w4qlocSGPkvKb4cf&#10;Z2C6PZ++9XXcvaWb2/TrQmnldqkxr/1uNQMVqYv/5r/rrRX8ieDLMzKB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LSPxQAAANwAAAAPAAAAAAAAAAAAAAAAAJgCAABkcnMv&#10;ZG93bnJldi54bWxQSwUGAAAAAAQABAD1AAAAigMAAAAA&#10;" filled="f" strokecolor="black [3213]" strokeweight="2pt"/>
                  <v:shape id="Text Box 3" o:spid="_x0000_s1181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  <v:textbox>
                      <w:txbxContent>
                        <w:p w14:paraId="46D45176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82" o:spid="_x0000_s1182" style="position:absolute;left:12182;top:19526;width:4010;height:4562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oval id="Oval 183" o:spid="_x0000_s1183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q+MEA&#10;AADcAAAADwAAAGRycy9kb3ducmV2LnhtbERPS4vCMBC+L/gfwgheRFMt+KhGkYVl1Yv4PA/N2Bab&#10;SWmyWv+9EYS9zcf3nPmyMaW4U+0KywoG/QgEcWp1wZmC0/GnNwHhPLLG0jIpeJKD5aL1NcdE2wfv&#10;6X7wmQgh7BJUkHtfJVK6NCeDrm8r4sBdbW3QB1hnUtf4COGmlMMoGkmDBYeGHCv6zim9Hf6Mgun6&#10;fNrK67jpxr+36eZCcWF2sVKddrOagfDU+H/xx73WYf4kh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KKvjBAAAA3AAAAA8AAAAAAAAAAAAAAAAAmAIAAGRycy9kb3du&#10;cmV2LnhtbFBLBQYAAAAABAAEAPUAAACGAwAAAAA=&#10;" filled="f" strokecolor="black [3213]" strokeweight="2pt"/>
                  <v:shape id="Text Box 3" o:spid="_x0000_s1184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6p8QA&#10;AADcAAAADwAAAGRycy9kb3ducmV2LnhtbERPS2vCQBC+F/oflin0UnTjW1JXEWlVvGm0pbchO01C&#10;s7Mhu03iv3eFQm/z8T1nsepMKRqqXWFZwaAfgSBOrS44U3BO3ntzEM4jaywtk4IrOVgtHx8WGGvb&#10;8pGak89ECGEXo4Lc+yqW0qU5GXR9WxEH7tvWBn2AdSZ1jW0IN6UcRtFUGiw4NORY0San9Of0axR8&#10;vWSfB9dtL+1oMqredk0y+9CJUs9P3foVhKfO/4v/3Hsd5s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OqfEAAAA3AAAAA8AAAAAAAAAAAAAAAAAmAIAAGRycy9k&#10;b3ducmV2LnhtbFBLBQYAAAAABAAEAPUAAACJAwAAAAA=&#10;" fillcolor="white [3201]" stroked="f" strokeweight=".5pt">
                    <v:textbox>
                      <w:txbxContent>
                        <w:p w14:paraId="491DF05B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85" o:spid="_x0000_s1185" style="position:absolute;left:34661;top:10944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oval id="Oval 186" o:spid="_x0000_s1186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2JYMMA&#10;AADcAAAADwAAAGRycy9kb3ducmV2LnhtbERPTWvCQBC9C/0PyxR6kbrRgMbUVYogjb2INu15yI5J&#10;MDsbsluT/nu3IHibx/uc1WYwjbhS52rLCqaTCARxYXXNpYL8a/eagHAeWWNjmRT8kYPN+mm0wlTb&#10;no90PflShBB2KSqovG9TKV1RkUE3sS1x4M62M+gD7EqpO+xDuGnkLIrm0mDNoaHClrYVFZfTr1Gw&#10;zL7zT3leDOP447Lc/1Bcm0Os1Mvz8P4GwtPgH+K7O9NhfjKH/2fC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2JYMMAAADcAAAADwAAAAAAAAAAAAAAAACYAgAAZHJzL2Rv&#10;d25yZXYueG1sUEsFBgAAAAAEAAQA9QAAAIgDAAAAAA==&#10;" filled="f" strokecolor="black [3213]" strokeweight="2pt"/>
                  <v:shape id="Text Box 3" o:spid="_x0000_s1187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  <v:textbox>
                      <w:txbxContent>
                        <w:p w14:paraId="76747360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188" o:spid="_x0000_s1188" style="position:absolute;left:17421;top:10753;width:3524;height:3905" coordsize="3524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89" o:spid="_x0000_s1189" style="position:absolute;width:352425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dEsMA&#10;AADcAAAADwAAAGRycy9kb3ducmV2LnhtbERPTWvCQBC9C/0PyxR6EbOxAWuia5BCqfVSaqPnITsm&#10;wexsyG5j+u+7BcHbPN7nrPPRtGKg3jWWFcyjGARxaXXDlYLi+222BOE8ssbWMin4JQf55mGyxkzb&#10;K3/RcPCVCCHsMlRQe99lUrqyJoMush1x4M62N+gD7Cupe7yGcNPK5zheSIMNh4YaO3qtqbwcfoyC&#10;dHcs9vL8Mk6T90v6caKkMZ+JUk+P43YFwtPo7+Kbe6fD/GUK/8+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dEsMAAADcAAAADwAAAAAAAAAAAAAAAACYAgAAZHJzL2Rv&#10;d25yZXYueG1sUEsFBgAAAAAEAAQA9QAAAIgDAAAAAA==&#10;" filled="f" strokecolor="black [3213]" strokeweight="2pt"/>
                  <v:shape id="Text Box 3" o:spid="_x0000_s1190" type="#_x0000_t202" style="position:absolute;left:57150;top:857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<v:textbox>
                      <w:txbxContent>
                        <w:p w14:paraId="4CFB8826" w14:textId="77777777" w:rsidR="008B0065" w:rsidRDefault="008B0065" w:rsidP="008B006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191" o:spid="_x0000_s1191" type="#_x0000_t32" style="position:absolute;left:19526;top:7143;width:7763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h2UsMAAADcAAAADwAAAGRycy9kb3ducmV2LnhtbERPTWvCQBC9F/wPywje6iYRWo1uggRa&#10;tbemQtvbkB2TYHY2ZFdN/71bKPQ2j/c5m3w0nbjS4FrLCuJ5BIK4srrlWsHx4+VxCcJ5ZI2dZVLw&#10;Qw7ybPKwwVTbG7/TtfS1CCHsUlTQeN+nUrqqIYNubnviwJ3sYNAHONRSD3gL4aaTSRQ9SYMth4YG&#10;eyoaqs7lxSh4lp+7aFntk3i1OH59F6U9vL1apWbTcbsG4Wn0/+I/916H+asYfp8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odlLDAAAA3AAAAA8AAAAAAAAAAAAA&#10;AAAAoQIAAGRycy9kb3ducmV2LnhtbFBLBQYAAAAABAAEAPkAAACRAwAAAAA=&#10;" strokecolor="black [3213]">
                  <v:stroke endarrow="block"/>
                </v:shape>
                <v:shape id="Straight Arrow Connector 192" o:spid="_x0000_s1192" type="#_x0000_t32" style="position:absolute;left:27289;top:7334;width:9134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yg8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U9z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LKDxAAAANwAAAAPAAAAAAAAAAAA&#10;AAAAAKECAABkcnMvZG93bnJldi54bWxQSwUGAAAAAAQABAD5AAAAkgMAAAAA&#10;" strokecolor="black [3213]">
                  <v:stroke endarrow="block"/>
                </v:shape>
                <v:shape id="Straight Arrow Connector 193" o:spid="_x0000_s1193" type="#_x0000_t32" style="position:absolute;left:14382;top:14658;width:4801;height:4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NvsMAAADcAAAADwAAAGRycy9kb3ducmV2LnhtbERPTWvCQBC9F/wPywi9NRsNVE1dRQRb&#10;7c0YaHsbsmMSzM6G7Dam/94tCN7m8T5nuR5MI3rqXG1ZwSSKQRAXVtdcKshPu5c5COeRNTaWScEf&#10;OVivRk9LTLW98pH6zJcihLBLUUHlfZtK6YqKDLrItsSBO9vOoA+wK6Xu8BrCTSOncfwqDdYcGips&#10;aVtRccl+jYKZ/PqI58V+Olkk+ffPNrOHz3er1PN42LyB8DT4h/ju3uswf5HA/zPh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2Tb7DAAAA3AAAAA8AAAAAAAAAAAAA&#10;AAAAoQIAAGRycy9kb3ducmV2LnhtbFBLBQYAAAAABAAEAPkAAACRAwAAAAA=&#10;" strokecolor="black [3213]">
                  <v:stroke endarrow="block"/>
                </v:shape>
                <v:shape id="Straight Arrow Connector 194" o:spid="_x0000_s1194" type="#_x0000_t32" style="position:absolute;left:19716;top:14849;width:308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PbMQAAADcAAAADwAAAGRycy9kb3ducmV2LnhtbERP32vCMBB+H/g/hBN8m6ljyNYZZToG&#10;4pOrG2NvR3NrujWXmsS2/vdGGOztPr6ft1gNthEd+VA7VjCbZiCIS6drrhS8H15vH0CEiKyxcUwK&#10;zhRgtRzdLDDXruc36opYiRTCIUcFJsY2lzKUhiyGqWuJE/ftvMWYoK+k9tincNvIuyybS4s1pwaD&#10;LW0Mlb/FySpoul1//Dj9HM3LvjsUm88vs/atUpPx8PwEItIQ/8V/7q1O8x/v4f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EY9sxAAAANwAAAAPAAAAAAAAAAAA&#10;AAAAAKECAABkcnMvZG93bnJldi54bWxQSwUGAAAAAAQABAD5AAAAkgMAAAAA&#10;" strokecolor="black [3213]">
                  <v:stroke endarrow="block"/>
                </v:shape>
                <v:shape id="Straight Arrow Connector 195" o:spid="_x0000_s1195" type="#_x0000_t32" style="position:absolute;left:31851;top:15049;width:4572;height:5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NwUcQAAADcAAAADwAAAGRycy9kb3ducmV2LnhtbERPTWvCQBC9C/0PyxR6MxtTWmPqKhJo&#10;a70ZBfU2ZKdJMDsbsltN/323IHibx/uc+XIwrbhQ7xrLCiZRDIK4tLrhSsF+9z5OQTiPrLG1TAp+&#10;ycFy8TCaY6btlbd0KXwlQgi7DBXU3neZlK6syaCLbEccuG/bG/QB9pXUPV5DuGllEsev0mDDoaHG&#10;jvKaynPxYxRM5eEzTst1Mpk974+nvLBfmw+r1NPjsHoD4Wnwd/HNvdZh/uwF/p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03BRxAAAANwAAAAPAAAAAAAAAAAA&#10;AAAAAKECAABkcnMvZG93bnJldi54bWxQSwUGAAAAAAQABAD5AAAAkgMAAAAA&#10;" strokecolor="black [3213]">
                  <v:stroke endarrow="block"/>
                </v:shape>
                <v:shape id="Straight Arrow Connector 196" o:spid="_x0000_s1196" type="#_x0000_t32" style="position:absolute;left:36423;top:14849;width:5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+0gMQAAADcAAAADwAAAGRycy9kb3ducmV2LnhtbERPS0sDMRC+C/0PYQrebLY9FF2blj4Q&#10;xJPdKuJt2IybtZvJNkl3t/++KQje5uN7zmI12EZ05EPtWMF0koEgLp2uuVLwcXh5eAQRIrLGxjEp&#10;uFCA1XJ0t8Bcu5731BWxEimEQ44KTIxtLmUoDVkME9cSJ+7HeYsxQV9J7bFP4baRsyybS4s1pwaD&#10;LW0NlcfibBU03Vt/+jz/nszuvTsU269vs/GtUvfjYf0MItIQ/8V/7led5j/N4fZMuk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7SAxAAAANwAAAAPAAAAAAAAAAAA&#10;AAAAAKECAABkcnMvZG93bnJldi54bWxQSwUGAAAAAAQABAD5AAAAkgMAAAAA&#10;" strokecolor="black [3213]">
                  <v:stroke endarrow="block"/>
                </v:shape>
                <v:shape id="Straight Arrow Connector 197" o:spid="_x0000_s1197" type="#_x0000_t32" style="position:absolute;left:39090;top:23993;width:3048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1LvcMAAADcAAAADwAAAGRycy9kb3ducmV2LnhtbERPTWvCQBC9C/0PyxR6000sqEldgwhW&#10;25tRaHsbstMkNDsbstsk/nu3UPA2j/c562w0jeipc7VlBfEsAkFcWF1zqeBy3k9XIJxH1thYJgVX&#10;cpBtHiZrTLUd+ER97ksRQtilqKDyvk2ldEVFBt3MtsSB+7adQR9gV0rd4RDCTSPnUbSQBmsODRW2&#10;tKuo+Ml/jYKl/DhEq+I4j5Pny+fXLrdv769WqafHcfsCwtPo7+J/91GH+ckS/p4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NS73DAAAA3AAAAA8AAAAAAAAAAAAA&#10;AAAAoQIAAGRycy9kb3ducmV2LnhtbFBLBQYAAAAABAAEAPkAAACRAwAAAAA=&#10;" strokecolor="black [3213]">
                  <v:stroke endarrow="block"/>
                </v:shape>
                <v:shape id="Straight Arrow Connector 198" o:spid="_x0000_s1198" type="#_x0000_t32" style="position:absolute;left:42138;top:23993;width:5058;height:4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FacUAAADcAAAADwAAAGRycy9kb3ducmV2LnhtbESPQU/DMAyF70j7D5EncWMpHBB0y6Yx&#10;hIQ4QQdCu1mNacoap0uytvx7fEDiZus9v/d5tZl8pwaKqQ1s4HpRgCKug225MfC+f7q6A5UyssUu&#10;MBn4oQSb9exihaUNI7/RUOVGSQinEg24nPtS61Q78pgWoScW7StEj1nW2GgbcZRw3+mborjVHluW&#10;Boc97RzVx+rsDXTDy3j6OH+f3OPrsK92nwf3EHtjLufTdgkq05T/zX/Xz1bw74V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yFacUAAADcAAAADwAAAAAAAAAA&#10;AAAAAAChAgAAZHJzL2Rvd25yZXYueG1sUEsFBgAAAAAEAAQA+QAAAJMDAAAAAA==&#10;" strokecolor="black [3213]">
                  <v:stroke endarrow="block"/>
                </v:shape>
                <v:shape id="Elbow Connector 199" o:spid="_x0000_s1199" type="#_x0000_t33" style="position:absolute;left:11351;top:14124;width:7488;height:46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fnbsEAAADcAAAADwAAAGRycy9kb3ducmV2LnhtbERPTYvCMBC9C/6HMMJeZE3XhWK7RtEF&#10;WcGT1YPHoRnbYjOpTbT135sFwds83ufMl72pxZ1aV1lW8DWJQBDnVldcKDgeNp8zEM4ja6wtk4IH&#10;OVguhoM5ptp2vKd75gsRQtilqKD0vkmldHlJBt3ENsSBO9vWoA+wLaRusQvhppbTKIqlwYpDQ4kN&#10;/ZaUX7KbUbCO/1aPXVxMeXzNmn2Xf4/xxEp9jPrVDwhPvX+LX+6tDvOTBP6fCR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+duwQAAANwAAAAPAAAAAAAAAAAAAAAA&#10;AKECAABkcnMvZG93bnJldi54bWxQSwUGAAAAAAQABAD5AAAAjwMAAAAA&#10;" strokecolor="#4579b8 [3044]">
                  <v:stroke startarrow="block"/>
                </v:shape>
                <v:shape id="Elbow Connector 200" o:spid="_x0000_s1200" type="#_x0000_t35" style="position:absolute;left:18140;top:15711;width:9429;height:34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p3TMMAAADcAAAADwAAAGRycy9kb3ducmV2LnhtbERPS2vCQBC+F/oflil4KXXTILaNrlJa&#10;BC8efBw8DtlxkzY7G7Krif5651Do8eN7z5eDb9SFulgHNvA6zkARl8HW7Awc9quXd1AxIVtsApOB&#10;K0VYLh4f5ljY0POWLrvklIRwLNBAlVJbaB3LijzGcWiJhTuFzmMS2DltO+wl3Dc6z7Kp9lizNFTY&#10;0ldF5e/u7A3kqx+/P3zcjv35++2aJ3d0m+eJMaOn4XMGKtGQ/sV/7rUVXybz5YwcAb2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6d0zDAAAA3AAAAA8AAAAAAAAAAAAA&#10;AAAAoQIAAGRycy9kb3ducmV2LnhtbFBLBQYAAAAABAAEAPkAAACRAwAAAAA=&#10;" adj="491,30626" strokecolor="#4579b8 [3044]">
                  <v:stroke startarrow="block"/>
                </v:shape>
                <v:shape id="Elbow Connector 201" o:spid="_x0000_s1201" type="#_x0000_t34" style="position:absolute;left:16669;top:13467;width:16754;height:448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LS8QAAADcAAAADwAAAGRycy9kb3ducmV2LnhtbESPQYvCMBSE74L/ITxhb5rqwqLVKCoI&#10;u5eK2ou3R/O26dq8lCZq/fcbQfA4zMw3zGLV2VrcqPWVYwXjUQKCuHC64lJBftoNpyB8QNZYOyYF&#10;D/KwWvZ7C0y1u/OBbsdQighhn6ICE0KTSukLQxb9yDXE0ft1rcUQZVtK3eI9wm0tJ0nyJS1WHBcM&#10;NrQ1VFyOV6vAZQ+/y9ze/OT7v+y8mW0+8/Kg1MegW89BBOrCO/xqf2sFk2QMz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xctLxAAAANwAAAAPAAAAAAAAAAAA&#10;AAAAAKECAABkcnMvZG93bnJldi54bWxQSwUGAAAAAAQABAD5AAAAkgMAAAAA&#10;" adj="-2947" strokecolor="#4579b8 [3044]">
                  <v:stroke startarrow="block"/>
                </v:shape>
                <v:shape id="Elbow Connector 202" o:spid="_x0000_s1202" type="#_x0000_t33" style="position:absolute;left:29051;top:5191;width:1554;height:156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a2ZMQAAADcAAAADwAAAGRycy9kb3ducmV2LnhtbESP0WoCMRRE3wX/IVyhb5p0CyJbo1hB&#10;KtSC2n7AZXN3s3Rzs26irn9vCoKPw8ycYebL3jXiQl2oPWt4nSgQxIU3NVcafn824xmIEJENNp5J&#10;w40CLBfDwRxz4698oMsxViJBOOSowcbY5lKGwpLDMPEtcfJK3zmMSXaVNB1eE9w1MlNqKh3WnBYs&#10;trS2VPwdz07DW1Ou9l8lbj7lTu0+tufTt/VTrV9G/eodRKQ+PsOP9tZoyFQG/2fSEZ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rZkxAAAANwAAAAPAAAAAAAAAAAA&#10;AAAAAKECAABkcnMvZG93bnJldi54bWxQSwUGAAAAAAQABAD5AAAAkgMAAAAA&#10;" strokecolor="#4579b8 [3044]">
                  <v:stroke startarrow="block"/>
                </v:shape>
                <v:shape id="Elbow Connector 203" o:spid="_x0000_s1203" type="#_x0000_t34" style="position:absolute;left:31303;top:17455;width:7725;height:25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KVK8QAAADcAAAADwAAAGRycy9kb3ducmV2LnhtbESPQWvCQBSE70L/w/IKvelGC1KimyCF&#10;tunNRFs8PrKvSTD7NuxuTfrvXUHocZiZb5htPpleXMj5zrKC5SIBQVxb3XGj4Hh4m7+A8AFZY2+Z&#10;FPyRhzx7mG0x1Xbkki5VaESEsE9RQRvCkErp65YM+oUdiKP3Y53BEKVrpHY4Rrjp5SpJ1tJgx3Gh&#10;xYFeW6rP1a9RUOz2n2b4XvLHeJrOxbr0X+/OK/X0OO02IAJN4T98bxdawSp5htuZeAR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8pUrxAAAANwAAAAPAAAAAAAAAAAA&#10;AAAAAKECAABkcnMvZG93bnJldi54bWxQSwUGAAAAAAQABAD5AAAAkgMAAAAA&#10;" adj="-386" strokecolor="#4579b8 [3044]">
                  <v:stroke startarrow="block"/>
                </v:shape>
                <v:shape id="Elbow Connector 204" o:spid="_x0000_s1204" type="#_x0000_t35" style="position:absolute;left:37844;top:12896;width:341;height:155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Q2MYAAADcAAAADwAAAGRycy9kb3ducmV2LnhtbESPQWvCQBSE70L/w/IK3nSjiEjqGkQo&#10;LQSkje2ht2f2mYRk34bs1sT8+m5B8DjMzDfMNhlMI67UucqygsU8AkGcW11xoeDr9DrbgHAeWWNj&#10;mRTcyEGye5psMda250+6Zr4QAcIuRgWl920spctLMujmtiUO3sV2Bn2QXSF1h32Am0Yuo2gtDVYc&#10;Fkps6VBSXme/RkGa/mTndV+9FeNxPNXjxyL97hulps/D/gWEp8E/wvf2u1awjFbwfyYcAb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gENjGAAAA3AAAAA8AAAAAAAAA&#10;AAAAAAAAoQIAAGRycy9kb3ducmV2LnhtbFBLBQYAAAAABAAEAPkAAACUAwAAAAA=&#10;" adj="-96495,11758" strokecolor="#4579b8 [3044]">
                  <v:stroke startarrow="block"/>
                </v:shape>
                <v:shape id="Elbow Connector 205" o:spid="_x0000_s1205" type="#_x0000_t34" style="position:absolute;left:44386;top:22664;width:4562;height:7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edisMAAADcAAAADwAAAGRycy9kb3ducmV2LnhtbESPQWsCMRSE7wX/Q3iCt5pVUGRrFBUL&#10;2pu70vNj89wsbl7WTarx3zeFgsdhZr5hlutoW3Gn3jeOFUzGGQjiyumGawXn8vN9AcIHZI2tY1Lw&#10;JA/r1eBtibl2Dz7RvQi1SBD2OSowIXS5lL4yZNGPXUecvIvrLYYk+1rqHh8Jbls5zbK5tNhwWjDY&#10;0c5QdS1+rIJt3M+P3eLyVR5LeduZIn7vz1ulRsO4+QARKIZX+L990Aqm2Qz+zq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XnYrDAAAA3AAAAA8AAAAAAAAAAAAA&#10;AAAAoQIAAGRycy9kb3ducmV2LnhtbFBLBQYAAAAABAAEAPkAAACRAwAAAAA=&#10;" adj="32423" strokecolor="#4579b8 [3044]">
                  <v:stroke startarrow="block"/>
                </v:shape>
                <v:shape id="Elbow Connector 206" o:spid="_x0000_s1206" type="#_x0000_t33" style="position:absolute;left:40852;top:23993;width:1286;height:58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Pa8YAAADcAAAADwAAAGRycy9kb3ducmV2LnhtbESPzWvCQBTE74L/w/KEXqRuGqJIdJV+&#10;Qg9eaqN4fGRfk9Ds25DdfPjfdwWhx2FmfsNs96OpRU+tqywreFpEIIhzqysuFGTfH49rEM4ja6wt&#10;k4IrOdjvppMtptoO/EX90RciQNilqKD0vkmldHlJBt3CNsTB+7GtQR9kW0jd4hDgppZxFK2kwYrD&#10;QokNvZaU/x47o+DSvRlKsmQYzks7xtf5+v30clDqYTY+b0B4Gv1/+N7+1AriaAW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hD2vGAAAA3AAAAA8AAAAAAAAA&#10;AAAAAAAAoQIAAGRycy9kb3ducmV2LnhtbFBLBQYAAAAABAAEAPkAAACUAwAAAAA=&#10;" strokecolor="#4579b8 [3044]">
                  <v:stroke startarrow="block"/>
                </v:shape>
                <w10:anchorlock/>
              </v:group>
            </w:pict>
          </mc:Fallback>
        </mc:AlternateContent>
      </w:r>
    </w:p>
    <w:p w14:paraId="20700E53" w14:textId="4328D3A4" w:rsidR="008B0065" w:rsidRDefault="008B0065" w:rsidP="008B0065">
      <w:pPr>
        <w:jc w:val="center"/>
        <w:rPr>
          <w:b/>
        </w:rPr>
      </w:pPr>
      <w:r>
        <w:rPr>
          <w:b/>
        </w:rPr>
        <w:t xml:space="preserve">Figure4: </w:t>
      </w:r>
      <w:r w:rsidRPr="008B0065">
        <w:t xml:space="preserve">Updated tree of Figure1 after call to </w:t>
      </w:r>
      <w:proofErr w:type="spellStart"/>
      <w:r w:rsidRPr="008B0065">
        <w:t>ReverseOrder</w:t>
      </w:r>
      <w:proofErr w:type="spellEnd"/>
    </w:p>
    <w:p w14:paraId="40A784B8" w14:textId="77777777" w:rsidR="008B0065" w:rsidRDefault="008B0065" w:rsidP="00EA088F">
      <w:pPr>
        <w:jc w:val="both"/>
        <w:rPr>
          <w:b/>
        </w:rPr>
      </w:pPr>
    </w:p>
    <w:p w14:paraId="711D593E" w14:textId="5D8E4955" w:rsidR="00270B97" w:rsidRDefault="00270B97" w:rsidP="00EA088F">
      <w:pPr>
        <w:jc w:val="both"/>
      </w:pPr>
      <w:r>
        <w:rPr>
          <w:b/>
        </w:rPr>
        <w:t xml:space="preserve">Destructor: </w:t>
      </w:r>
      <w:r>
        <w:t>It should delete all the nodes in the tree</w:t>
      </w:r>
      <w:r w:rsidR="00681BE8">
        <w:t xml:space="preserve"> without using recursion/stack</w:t>
      </w:r>
      <w:r>
        <w:t>.</w:t>
      </w:r>
      <w:r w:rsidR="00681BE8">
        <w:t xml:space="preserve"> </w:t>
      </w:r>
    </w:p>
    <w:p w14:paraId="642DACAA" w14:textId="3AA6C7E4" w:rsidR="00270B97" w:rsidRDefault="008353CD" w:rsidP="00EA088F">
      <w:pPr>
        <w:jc w:val="both"/>
      </w:pPr>
      <w:r w:rsidRPr="008353CD">
        <w:rPr>
          <w:b/>
        </w:rPr>
        <w:t>Copy Constructor:</w:t>
      </w:r>
      <w:r>
        <w:t xml:space="preserve"> Performs deep copy of the tree recursively.</w:t>
      </w:r>
    </w:p>
    <w:p w14:paraId="617888C0" w14:textId="31B2FD28" w:rsidR="008353CD" w:rsidRPr="00270B97" w:rsidRDefault="008353CD" w:rsidP="00EA088F">
      <w:pPr>
        <w:jc w:val="both"/>
      </w:pPr>
      <w:r w:rsidRPr="008353CD">
        <w:rPr>
          <w:b/>
        </w:rPr>
        <w:t>Overloaded assignment operator:</w:t>
      </w:r>
      <w:r>
        <w:t xml:space="preserve"> Performs deep copy of the tree recursively.</w:t>
      </w:r>
    </w:p>
    <w:p w14:paraId="00DC88E1" w14:textId="77777777" w:rsidR="007539DB" w:rsidRDefault="007539DB" w:rsidP="00EA088F">
      <w:pPr>
        <w:jc w:val="both"/>
        <w:rPr>
          <w:b/>
        </w:rPr>
      </w:pPr>
    </w:p>
    <w:p w14:paraId="69226772" w14:textId="1ADF3AB9" w:rsidR="005520EA" w:rsidRPr="009809D6" w:rsidRDefault="00AE69C8" w:rsidP="00EA088F">
      <w:pPr>
        <w:jc w:val="both"/>
      </w:pPr>
      <w:r w:rsidRPr="009809D6">
        <w:rPr>
          <w:b/>
        </w:rPr>
        <w:t>VERY IMPORTANT</w:t>
      </w:r>
    </w:p>
    <w:p w14:paraId="60E2E80C" w14:textId="490A96AD" w:rsidR="00270B97" w:rsidRDefault="00270B97" w:rsidP="00EA088F">
      <w:pPr>
        <w:pStyle w:val="ListParagraph"/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</w:pPr>
      <w:r>
        <w:t xml:space="preserve">All the operations in your assignment must be </w:t>
      </w:r>
      <w:r w:rsidRPr="00270B97">
        <w:rPr>
          <w:b/>
        </w:rPr>
        <w:t>efficient</w:t>
      </w:r>
      <w:r>
        <w:t xml:space="preserve"> solutions. Less credit will be awarded to less efficient implementations.</w:t>
      </w:r>
    </w:p>
    <w:p w14:paraId="67E75D53" w14:textId="77777777" w:rsidR="00AE69C8" w:rsidRPr="009809D6" w:rsidRDefault="00AE69C8" w:rsidP="00EA088F">
      <w:pPr>
        <w:pStyle w:val="ListParagraph"/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</w:pPr>
      <w:r w:rsidRPr="009809D6">
        <w:t xml:space="preserve">Academic integrity is expected of all the students. Plagiarism or cheating in any assessment will result in negative marking or an </w:t>
      </w:r>
      <w:r w:rsidRPr="009809D6">
        <w:rPr>
          <w:b/>
        </w:rPr>
        <w:t>F</w:t>
      </w:r>
      <w:r w:rsidRPr="009809D6">
        <w:t xml:space="preserve"> grade in the course, and possibly more severe penalties.</w:t>
      </w:r>
    </w:p>
    <w:p w14:paraId="31F41BFC" w14:textId="77777777" w:rsidR="00AE69C8" w:rsidRPr="009809D6" w:rsidRDefault="00AE69C8" w:rsidP="00EA088F">
      <w:pPr>
        <w:ind w:left="1260"/>
        <w:jc w:val="both"/>
      </w:pPr>
    </w:p>
    <w:p w14:paraId="7CE25C6C" w14:textId="77777777" w:rsidR="00AE69C8" w:rsidRPr="009809D6" w:rsidRDefault="00AE69C8" w:rsidP="00EA088F">
      <w:pPr>
        <w:jc w:val="both"/>
      </w:pPr>
    </w:p>
    <w:sectPr w:rsidR="00AE69C8" w:rsidRPr="009809D6" w:rsidSect="00104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A55AA3"/>
    <w:multiLevelType w:val="hybridMultilevel"/>
    <w:tmpl w:val="F04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6C0"/>
    <w:multiLevelType w:val="hybridMultilevel"/>
    <w:tmpl w:val="3D8E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3C4A"/>
    <w:multiLevelType w:val="hybridMultilevel"/>
    <w:tmpl w:val="7C9A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6B77"/>
    <w:multiLevelType w:val="hybridMultilevel"/>
    <w:tmpl w:val="0A8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27CA4"/>
    <w:multiLevelType w:val="hybridMultilevel"/>
    <w:tmpl w:val="01E63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80859"/>
    <w:multiLevelType w:val="hybridMultilevel"/>
    <w:tmpl w:val="01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411F9"/>
    <w:multiLevelType w:val="hybridMultilevel"/>
    <w:tmpl w:val="62B06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12DF"/>
    <w:multiLevelType w:val="hybridMultilevel"/>
    <w:tmpl w:val="3F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55"/>
    <w:rsid w:val="00066E46"/>
    <w:rsid w:val="00072481"/>
    <w:rsid w:val="00094CD2"/>
    <w:rsid w:val="000A40AD"/>
    <w:rsid w:val="000C488E"/>
    <w:rsid w:val="000F283F"/>
    <w:rsid w:val="000F75D7"/>
    <w:rsid w:val="001043B3"/>
    <w:rsid w:val="001170EA"/>
    <w:rsid w:val="00122FF0"/>
    <w:rsid w:val="00152F8E"/>
    <w:rsid w:val="00180C14"/>
    <w:rsid w:val="001B3A0B"/>
    <w:rsid w:val="001B6672"/>
    <w:rsid w:val="001E6887"/>
    <w:rsid w:val="00215508"/>
    <w:rsid w:val="00220576"/>
    <w:rsid w:val="00270B97"/>
    <w:rsid w:val="002C3455"/>
    <w:rsid w:val="00307DF6"/>
    <w:rsid w:val="00372215"/>
    <w:rsid w:val="00377AB2"/>
    <w:rsid w:val="003857FC"/>
    <w:rsid w:val="004018A8"/>
    <w:rsid w:val="00417271"/>
    <w:rsid w:val="004763CE"/>
    <w:rsid w:val="004A1D97"/>
    <w:rsid w:val="005354BB"/>
    <w:rsid w:val="0053692A"/>
    <w:rsid w:val="005520EA"/>
    <w:rsid w:val="00563AC9"/>
    <w:rsid w:val="005C2305"/>
    <w:rsid w:val="00645FEE"/>
    <w:rsid w:val="0065414E"/>
    <w:rsid w:val="006612DA"/>
    <w:rsid w:val="00681BE8"/>
    <w:rsid w:val="0068579D"/>
    <w:rsid w:val="006C4EC0"/>
    <w:rsid w:val="006E745F"/>
    <w:rsid w:val="006F04D6"/>
    <w:rsid w:val="0072485C"/>
    <w:rsid w:val="007539DB"/>
    <w:rsid w:val="007F4448"/>
    <w:rsid w:val="008338D3"/>
    <w:rsid w:val="008353CD"/>
    <w:rsid w:val="008369DF"/>
    <w:rsid w:val="008430D9"/>
    <w:rsid w:val="00844374"/>
    <w:rsid w:val="00882EE9"/>
    <w:rsid w:val="008A59BF"/>
    <w:rsid w:val="008B0065"/>
    <w:rsid w:val="008B5A01"/>
    <w:rsid w:val="009305A2"/>
    <w:rsid w:val="0096178E"/>
    <w:rsid w:val="009728E4"/>
    <w:rsid w:val="009809D6"/>
    <w:rsid w:val="00A70918"/>
    <w:rsid w:val="00A9784F"/>
    <w:rsid w:val="00AA5F74"/>
    <w:rsid w:val="00AB0122"/>
    <w:rsid w:val="00AB2C14"/>
    <w:rsid w:val="00AB3EAB"/>
    <w:rsid w:val="00AC4F54"/>
    <w:rsid w:val="00AE69C8"/>
    <w:rsid w:val="00B03856"/>
    <w:rsid w:val="00B20A04"/>
    <w:rsid w:val="00BB24FF"/>
    <w:rsid w:val="00BC5FB5"/>
    <w:rsid w:val="00BD0ADD"/>
    <w:rsid w:val="00BE0A6F"/>
    <w:rsid w:val="00C130D4"/>
    <w:rsid w:val="00C47963"/>
    <w:rsid w:val="00C51EAB"/>
    <w:rsid w:val="00C658ED"/>
    <w:rsid w:val="00CA12E3"/>
    <w:rsid w:val="00CB0A2E"/>
    <w:rsid w:val="00CB252E"/>
    <w:rsid w:val="00CC6505"/>
    <w:rsid w:val="00D43B2B"/>
    <w:rsid w:val="00D66FE2"/>
    <w:rsid w:val="00D82F99"/>
    <w:rsid w:val="00D87F80"/>
    <w:rsid w:val="00DE5097"/>
    <w:rsid w:val="00DF0649"/>
    <w:rsid w:val="00DF7EC5"/>
    <w:rsid w:val="00E40573"/>
    <w:rsid w:val="00E73B46"/>
    <w:rsid w:val="00E76815"/>
    <w:rsid w:val="00EA088F"/>
    <w:rsid w:val="00ED78B2"/>
    <w:rsid w:val="00EF2FCC"/>
    <w:rsid w:val="00F0062D"/>
    <w:rsid w:val="00F457B5"/>
    <w:rsid w:val="00F51826"/>
    <w:rsid w:val="00F81AF9"/>
    <w:rsid w:val="00F8402D"/>
    <w:rsid w:val="00FC3272"/>
    <w:rsid w:val="00FC711D"/>
    <w:rsid w:val="00FD614F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CC0463"/>
  <w15:docId w15:val="{48CF965A-0B37-48DF-9DAA-4BC67C57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57B5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457B5"/>
    <w:rPr>
      <w:rFonts w:ascii="Symbol" w:hAnsi="Symbol" w:cs="Symbol"/>
    </w:rPr>
  </w:style>
  <w:style w:type="character" w:customStyle="1" w:styleId="WW8Num2z0">
    <w:name w:val="WW8Num2z0"/>
    <w:rsid w:val="00F457B5"/>
    <w:rPr>
      <w:rFonts w:ascii="Symbol" w:hAnsi="Symbol" w:cs="Symbol"/>
    </w:rPr>
  </w:style>
  <w:style w:type="character" w:customStyle="1" w:styleId="Absatz-Standardschriftart">
    <w:name w:val="Absatz-Standardschriftart"/>
    <w:rsid w:val="00F457B5"/>
  </w:style>
  <w:style w:type="character" w:customStyle="1" w:styleId="WW8Num1z1">
    <w:name w:val="WW8Num1z1"/>
    <w:rsid w:val="00F457B5"/>
    <w:rPr>
      <w:rFonts w:ascii="Courier New" w:hAnsi="Courier New" w:cs="Courier New"/>
    </w:rPr>
  </w:style>
  <w:style w:type="character" w:customStyle="1" w:styleId="WW8Num1z2">
    <w:name w:val="WW8Num1z2"/>
    <w:rsid w:val="00F457B5"/>
    <w:rPr>
      <w:rFonts w:ascii="Wingdings" w:hAnsi="Wingdings" w:cs="Wingdings"/>
    </w:rPr>
  </w:style>
  <w:style w:type="character" w:customStyle="1" w:styleId="WW8Num2z1">
    <w:name w:val="WW8Num2z1"/>
    <w:rsid w:val="00F457B5"/>
    <w:rPr>
      <w:rFonts w:ascii="Courier New" w:hAnsi="Courier New" w:cs="Courier New"/>
    </w:rPr>
  </w:style>
  <w:style w:type="character" w:customStyle="1" w:styleId="WW8Num2z2">
    <w:name w:val="WW8Num2z2"/>
    <w:rsid w:val="00F457B5"/>
    <w:rPr>
      <w:rFonts w:ascii="Wingdings" w:hAnsi="Wingdings" w:cs="Wingdings"/>
    </w:rPr>
  </w:style>
  <w:style w:type="character" w:customStyle="1" w:styleId="WW8Num2z3">
    <w:name w:val="WW8Num2z3"/>
    <w:rsid w:val="00F457B5"/>
    <w:rPr>
      <w:rFonts w:ascii="Symbol" w:hAnsi="Symbol" w:cs="Symbol"/>
    </w:rPr>
  </w:style>
  <w:style w:type="character" w:customStyle="1" w:styleId="WW8Num3z0">
    <w:name w:val="WW8Num3z0"/>
    <w:rsid w:val="00F457B5"/>
    <w:rPr>
      <w:rFonts w:ascii="Symbol" w:hAnsi="Symbol" w:cs="Symbol"/>
    </w:rPr>
  </w:style>
  <w:style w:type="character" w:customStyle="1" w:styleId="WW8Num3z1">
    <w:name w:val="WW8Num3z1"/>
    <w:rsid w:val="00F457B5"/>
    <w:rPr>
      <w:rFonts w:ascii="Courier New" w:hAnsi="Courier New" w:cs="Courier New"/>
    </w:rPr>
  </w:style>
  <w:style w:type="character" w:customStyle="1" w:styleId="WW8Num3z2">
    <w:name w:val="WW8Num3z2"/>
    <w:rsid w:val="00F457B5"/>
    <w:rPr>
      <w:rFonts w:ascii="Wingdings" w:hAnsi="Wingdings" w:cs="Wingdings"/>
    </w:rPr>
  </w:style>
  <w:style w:type="character" w:customStyle="1" w:styleId="WW8Num4z1">
    <w:name w:val="WW8Num4z1"/>
    <w:rsid w:val="00F457B5"/>
    <w:rPr>
      <w:rFonts w:ascii="Symbol" w:hAnsi="Symbol" w:cs="Symbol"/>
    </w:rPr>
  </w:style>
  <w:style w:type="character" w:customStyle="1" w:styleId="WW8Num5z0">
    <w:name w:val="WW8Num5z0"/>
    <w:rsid w:val="00F457B5"/>
    <w:rPr>
      <w:rFonts w:ascii="Symbol" w:hAnsi="Symbol" w:cs="Symbol"/>
    </w:rPr>
  </w:style>
  <w:style w:type="character" w:customStyle="1" w:styleId="WW8Num5z1">
    <w:name w:val="WW8Num5z1"/>
    <w:rsid w:val="00F457B5"/>
    <w:rPr>
      <w:rFonts w:ascii="Courier New" w:hAnsi="Courier New" w:cs="Courier New"/>
    </w:rPr>
  </w:style>
  <w:style w:type="character" w:customStyle="1" w:styleId="WW8Num5z2">
    <w:name w:val="WW8Num5z2"/>
    <w:rsid w:val="00F457B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457B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F457B5"/>
    <w:pPr>
      <w:spacing w:after="120"/>
    </w:pPr>
  </w:style>
  <w:style w:type="paragraph" w:styleId="List">
    <w:name w:val="List"/>
    <w:basedOn w:val="BodyText"/>
    <w:rsid w:val="00F457B5"/>
    <w:rPr>
      <w:rFonts w:cs="Lohit Hindi"/>
    </w:rPr>
  </w:style>
  <w:style w:type="paragraph" w:styleId="Caption">
    <w:name w:val="caption"/>
    <w:basedOn w:val="Normal"/>
    <w:qFormat/>
    <w:rsid w:val="00F457B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457B5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552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D6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D78B2"/>
    <w:rPr>
      <w:color w:val="808080"/>
    </w:rPr>
  </w:style>
  <w:style w:type="character" w:customStyle="1" w:styleId="e24kjd">
    <w:name w:val="e24kjd"/>
    <w:basedOn w:val="DefaultParagraphFont"/>
    <w:rsid w:val="001B3A0B"/>
  </w:style>
  <w:style w:type="table" w:styleId="TableGrid">
    <w:name w:val="Table Grid"/>
    <w:basedOn w:val="TableNormal"/>
    <w:uiPriority w:val="59"/>
    <w:rsid w:val="00930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B24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2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F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F99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F99"/>
    <w:rPr>
      <w:b/>
      <w:bCs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3856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Mehreen</dc:creator>
  <cp:lastModifiedBy>Zareen Alamgir</cp:lastModifiedBy>
  <cp:revision>9</cp:revision>
  <cp:lastPrinted>2005-09-19T05:18:00Z</cp:lastPrinted>
  <dcterms:created xsi:type="dcterms:W3CDTF">2019-10-14T08:32:00Z</dcterms:created>
  <dcterms:modified xsi:type="dcterms:W3CDTF">2019-10-16T05:55:00Z</dcterms:modified>
</cp:coreProperties>
</file>